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DF04C" w14:textId="63EF0051" w:rsidR="00CF072D" w:rsidRPr="00CF072D" w:rsidRDefault="00054B90" w:rsidP="007D3353">
      <w:pPr>
        <w:pStyle w:val="Title"/>
        <w:numPr>
          <w:ilvl w:val="0"/>
          <w:numId w:val="28"/>
        </w:numPr>
        <w:rPr>
          <w:rFonts w:ascii="Cambria Math" w:eastAsiaTheme="minorEastAsia" w:hAnsi="Cambria Math"/>
        </w:rPr>
      </w:pPr>
      <m:oMath>
        <m:r>
          <m:rPr>
            <m:sty m:val="p"/>
          </m:rPr>
          <w:rPr>
            <w:rFonts w:ascii="Cambria Math" w:eastAsiaTheme="minorEastAsia" w:hAnsi="Cambria Math"/>
          </w:rPr>
          <m:t>What is input device?</m:t>
        </m:r>
      </m:oMath>
    </w:p>
    <w:p w14:paraId="3B65980D" w14:textId="4C62D12A" w:rsidR="00054B90" w:rsidRDefault="00054B90" w:rsidP="00054B90">
      <w:pPr>
        <w:pStyle w:val="ListParagraph"/>
        <w:numPr>
          <w:ilvl w:val="0"/>
          <w:numId w:val="27"/>
        </w:numPr>
        <w:rPr>
          <w:rFonts w:ascii="Cambria Math" w:hAnsi="Cambria Math"/>
          <w:sz w:val="44"/>
          <w:szCs w:val="44"/>
        </w:rPr>
      </w:pPr>
      <w:r w:rsidRPr="00CF072D">
        <w:rPr>
          <w:rFonts w:ascii="Cambria Math" w:hAnsi="Cambria Math"/>
          <w:sz w:val="44"/>
          <w:szCs w:val="44"/>
        </w:rPr>
        <w:t xml:space="preserve">The device which sends the data to the system by user called as </w:t>
      </w:r>
      <w:proofErr w:type="gramStart"/>
      <w:r w:rsidRPr="00CF072D">
        <w:rPr>
          <w:rFonts w:ascii="Cambria Math" w:hAnsi="Cambria Math"/>
          <w:sz w:val="44"/>
          <w:szCs w:val="44"/>
        </w:rPr>
        <w:t>a</w:t>
      </w:r>
      <w:proofErr w:type="gramEnd"/>
      <w:r w:rsidRPr="00CF072D">
        <w:rPr>
          <w:rFonts w:ascii="Cambria Math" w:hAnsi="Cambria Math"/>
          <w:sz w:val="44"/>
          <w:szCs w:val="44"/>
        </w:rPr>
        <w:t xml:space="preserve"> input system like microphone, keyboard, mouse, joystick, scanner, floppy drive.</w:t>
      </w:r>
    </w:p>
    <w:p w14:paraId="5D9D0946" w14:textId="77777777" w:rsidR="00CF072D" w:rsidRPr="00CF072D" w:rsidRDefault="00CF072D" w:rsidP="00CF072D">
      <w:pPr>
        <w:pStyle w:val="ListParagraph"/>
        <w:ind w:left="1440"/>
        <w:rPr>
          <w:rFonts w:ascii="Cambria Math" w:hAnsi="Cambria Math"/>
          <w:sz w:val="44"/>
          <w:szCs w:val="44"/>
        </w:rPr>
      </w:pPr>
    </w:p>
    <w:p w14:paraId="27627C1F" w14:textId="77777777" w:rsidR="00CF072D" w:rsidRDefault="00054B90" w:rsidP="00CF072D">
      <w:pPr>
        <w:pStyle w:val="Title"/>
        <w:numPr>
          <w:ilvl w:val="0"/>
          <w:numId w:val="28"/>
        </w:numPr>
        <w:rPr>
          <w:rFonts w:ascii="Cambria Math" w:hAnsi="Cambria Math"/>
        </w:rPr>
      </w:pPr>
      <w:r w:rsidRPr="00CF072D">
        <w:rPr>
          <w:rFonts w:ascii="Cambria Math" w:hAnsi="Cambria Math"/>
        </w:rPr>
        <w:t>What is output device?</w:t>
      </w:r>
    </w:p>
    <w:p w14:paraId="660A156E" w14:textId="2204B15F" w:rsidR="00CF072D" w:rsidRPr="00CF072D" w:rsidRDefault="00CF072D" w:rsidP="005B119E">
      <w:pPr>
        <w:pStyle w:val="Title"/>
        <w:numPr>
          <w:ilvl w:val="0"/>
          <w:numId w:val="27"/>
        </w:numPr>
        <w:rPr>
          <w:rFonts w:ascii="Cambria Math" w:hAnsi="Cambria Math"/>
        </w:rPr>
      </w:pPr>
      <w:r w:rsidRPr="00CF072D">
        <w:rPr>
          <w:rFonts w:ascii="Cambria Math" w:hAnsi="Cambria Math"/>
          <w:sz w:val="44"/>
          <w:szCs w:val="44"/>
        </w:rPr>
        <w:t xml:space="preserve">output device is a piece of peripheral computer hardware equipment that receives data from the system </w:t>
      </w:r>
      <w:r w:rsidR="005B119E">
        <w:rPr>
          <w:rFonts w:ascii="Cambria Math" w:hAnsi="Cambria Math"/>
          <w:sz w:val="44"/>
          <w:szCs w:val="44"/>
        </w:rPr>
        <w:t>a</w:t>
      </w:r>
      <w:r w:rsidRPr="00CF072D">
        <w:rPr>
          <w:rFonts w:ascii="Cambria Math" w:hAnsi="Cambria Math"/>
          <w:sz w:val="44"/>
          <w:szCs w:val="44"/>
        </w:rPr>
        <w:t>nd converts it into human-readable form. The most popular output devices are Monitor, Printer, Projector, Speaker, Plotter, Headphone</w:t>
      </w:r>
      <w:r w:rsidRPr="00CF072D">
        <w:rPr>
          <w:rFonts w:ascii="Cambria Math" w:hAnsi="Cambria Math"/>
          <w:sz w:val="36"/>
          <w:szCs w:val="36"/>
        </w:rPr>
        <w:t>.</w:t>
      </w:r>
    </w:p>
    <w:p w14:paraId="59A3AA02" w14:textId="77777777" w:rsidR="00CF072D" w:rsidRDefault="00CF072D" w:rsidP="00CF072D">
      <w:pPr>
        <w:pStyle w:val="Title"/>
        <w:ind w:left="1440"/>
        <w:rPr>
          <w:rFonts w:ascii="Cambria Math" w:hAnsi="Cambria Math"/>
          <w:sz w:val="36"/>
          <w:szCs w:val="36"/>
        </w:rPr>
      </w:pPr>
    </w:p>
    <w:p w14:paraId="25116261" w14:textId="19370242" w:rsidR="005B119E" w:rsidRDefault="00CF072D" w:rsidP="005B119E">
      <w:pPr>
        <w:pStyle w:val="Title"/>
        <w:numPr>
          <w:ilvl w:val="0"/>
          <w:numId w:val="28"/>
        </w:numPr>
        <w:rPr>
          <w:rFonts w:ascii="Cambria Math" w:hAnsi="Cambria Math"/>
        </w:rPr>
      </w:pPr>
      <w:r w:rsidRPr="005B119E">
        <w:rPr>
          <w:rFonts w:ascii="Cambria Math" w:hAnsi="Cambria Math"/>
        </w:rPr>
        <w:t>What is CPU?</w:t>
      </w:r>
      <w:r w:rsidRPr="005B119E">
        <w:rPr>
          <w:rFonts w:ascii="Cambria Math" w:hAnsi="Cambria Math"/>
        </w:rPr>
        <w:tab/>
      </w:r>
    </w:p>
    <w:p w14:paraId="7CAB3342" w14:textId="41D57F79" w:rsidR="00CF072D" w:rsidRPr="005B119E" w:rsidRDefault="00CF072D" w:rsidP="005B119E">
      <w:pPr>
        <w:pStyle w:val="ListBullet"/>
        <w:numPr>
          <w:ilvl w:val="0"/>
          <w:numId w:val="27"/>
        </w:numPr>
        <w:rPr>
          <w:rFonts w:ascii="Cambria Math" w:hAnsi="Cambria Math"/>
          <w:sz w:val="44"/>
          <w:szCs w:val="44"/>
        </w:rPr>
      </w:pPr>
      <w:r w:rsidRPr="005B119E">
        <w:rPr>
          <w:rFonts w:ascii="Cambria Math" w:hAnsi="Cambria Math"/>
          <w:sz w:val="44"/>
          <w:szCs w:val="44"/>
        </w:rPr>
        <w:t>CPU is the heart and brain of the computer. It receives data as input. The central processing unit (CPU) is simply</w:t>
      </w:r>
      <w:r w:rsidR="005B119E" w:rsidRPr="005B119E">
        <w:rPr>
          <w:rFonts w:ascii="Cambria Math" w:hAnsi="Cambria Math"/>
          <w:sz w:val="44"/>
          <w:szCs w:val="44"/>
        </w:rPr>
        <w:t xml:space="preserve"> </w:t>
      </w:r>
      <w:r w:rsidRPr="005B119E">
        <w:rPr>
          <w:rFonts w:ascii="Cambria Math" w:hAnsi="Cambria Math"/>
          <w:sz w:val="44"/>
          <w:szCs w:val="44"/>
        </w:rPr>
        <w:t>the central processor.</w:t>
      </w:r>
    </w:p>
    <w:p w14:paraId="39675D89" w14:textId="77777777" w:rsidR="00CF072D" w:rsidRDefault="00CF072D" w:rsidP="00CF072D">
      <w:pPr>
        <w:pStyle w:val="ListBullet"/>
        <w:ind w:left="360"/>
      </w:pPr>
    </w:p>
    <w:p w14:paraId="2DA9C94C" w14:textId="79A765AB" w:rsidR="00CF072D" w:rsidRDefault="00CF072D" w:rsidP="00CF072D">
      <w:pPr>
        <w:pStyle w:val="ListBullet"/>
        <w:numPr>
          <w:ilvl w:val="0"/>
          <w:numId w:val="28"/>
        </w:numPr>
        <w:rPr>
          <w:rFonts w:ascii="Cambria Math" w:hAnsi="Cambria Math"/>
          <w:sz w:val="56"/>
          <w:szCs w:val="56"/>
        </w:rPr>
      </w:pPr>
      <w:r w:rsidRPr="005B119E">
        <w:rPr>
          <w:rFonts w:ascii="Cambria Math" w:hAnsi="Cambria Math"/>
          <w:sz w:val="56"/>
          <w:szCs w:val="56"/>
        </w:rPr>
        <w:t>What are the types of CPU?</w:t>
      </w:r>
    </w:p>
    <w:p w14:paraId="45D0C6CD" w14:textId="0F7055B7" w:rsidR="00933F79" w:rsidRPr="00EC3EBF" w:rsidRDefault="00CF072D" w:rsidP="005B119E">
      <w:pPr>
        <w:pStyle w:val="ListBullet"/>
        <w:numPr>
          <w:ilvl w:val="0"/>
          <w:numId w:val="27"/>
        </w:numPr>
        <w:rPr>
          <w:rFonts w:ascii="Cambria Math" w:hAnsi="Cambria Math"/>
          <w:sz w:val="44"/>
          <w:szCs w:val="44"/>
        </w:rPr>
      </w:pPr>
      <w:r w:rsidRPr="00EC3EBF">
        <w:rPr>
          <w:rFonts w:ascii="Cambria Math" w:hAnsi="Cambria Math"/>
          <w:sz w:val="44"/>
          <w:szCs w:val="44"/>
        </w:rPr>
        <w:t xml:space="preserve">     </w:t>
      </w:r>
      <w:r w:rsidR="00933F79" w:rsidRPr="00EC3EBF">
        <w:rPr>
          <w:rFonts w:ascii="Cambria Math" w:hAnsi="Cambria Math"/>
          <w:sz w:val="44"/>
          <w:szCs w:val="44"/>
        </w:rPr>
        <w:t xml:space="preserve">There is a 6 type of </w:t>
      </w:r>
      <w:proofErr w:type="gramStart"/>
      <w:r w:rsidR="00933F79" w:rsidRPr="00EC3EBF">
        <w:rPr>
          <w:rFonts w:ascii="Cambria Math" w:hAnsi="Cambria Math"/>
          <w:sz w:val="44"/>
          <w:szCs w:val="44"/>
        </w:rPr>
        <w:t>CPU .</w:t>
      </w:r>
      <w:proofErr w:type="gramEnd"/>
    </w:p>
    <w:p w14:paraId="4F142B65" w14:textId="77777777" w:rsidR="00933F79" w:rsidRPr="00EC3EBF" w:rsidRDefault="00933F79" w:rsidP="00933F79">
      <w:pPr>
        <w:pStyle w:val="ListBullet"/>
        <w:numPr>
          <w:ilvl w:val="0"/>
          <w:numId w:val="29"/>
        </w:numPr>
        <w:rPr>
          <w:rFonts w:ascii="Cambria Math" w:hAnsi="Cambria Math"/>
          <w:sz w:val="44"/>
          <w:szCs w:val="44"/>
        </w:rPr>
      </w:pPr>
      <w:r w:rsidRPr="00EC3EBF">
        <w:rPr>
          <w:rFonts w:ascii="Cambria Math" w:hAnsi="Cambria Math"/>
          <w:sz w:val="44"/>
          <w:szCs w:val="44"/>
        </w:rPr>
        <w:t>single-core</w:t>
      </w:r>
    </w:p>
    <w:p w14:paraId="58924BA1" w14:textId="77777777" w:rsidR="00933F79" w:rsidRPr="00EC3EBF" w:rsidRDefault="00933F79" w:rsidP="00933F79">
      <w:pPr>
        <w:pStyle w:val="ListBullet"/>
        <w:numPr>
          <w:ilvl w:val="0"/>
          <w:numId w:val="29"/>
        </w:numPr>
        <w:rPr>
          <w:rFonts w:ascii="Cambria Math" w:hAnsi="Cambria Math"/>
          <w:sz w:val="44"/>
          <w:szCs w:val="44"/>
        </w:rPr>
      </w:pPr>
      <w:r w:rsidRPr="00EC3EBF">
        <w:rPr>
          <w:rFonts w:ascii="Cambria Math" w:hAnsi="Cambria Math"/>
          <w:sz w:val="44"/>
          <w:szCs w:val="44"/>
        </w:rPr>
        <w:t>dual-core</w:t>
      </w:r>
    </w:p>
    <w:p w14:paraId="198485EE" w14:textId="03AFB24E" w:rsidR="00933F79" w:rsidRPr="00EC3EBF" w:rsidRDefault="00933F79" w:rsidP="00933F79">
      <w:pPr>
        <w:pStyle w:val="ListBullet"/>
        <w:numPr>
          <w:ilvl w:val="0"/>
          <w:numId w:val="29"/>
        </w:numPr>
        <w:rPr>
          <w:rFonts w:ascii="Cambria Math" w:hAnsi="Cambria Math"/>
          <w:sz w:val="44"/>
          <w:szCs w:val="44"/>
        </w:rPr>
      </w:pPr>
      <w:r w:rsidRPr="00EC3EBF">
        <w:rPr>
          <w:rFonts w:ascii="Cambria Math" w:hAnsi="Cambria Math"/>
          <w:sz w:val="44"/>
          <w:szCs w:val="44"/>
        </w:rPr>
        <w:t>Quad-core</w:t>
      </w:r>
    </w:p>
    <w:p w14:paraId="79A0B581" w14:textId="3474E631" w:rsidR="00933F79" w:rsidRPr="00EC3EBF" w:rsidRDefault="00933F79" w:rsidP="00933F79">
      <w:pPr>
        <w:pStyle w:val="ListBullet"/>
        <w:numPr>
          <w:ilvl w:val="0"/>
          <w:numId w:val="29"/>
        </w:numPr>
        <w:rPr>
          <w:rFonts w:ascii="Cambria Math" w:hAnsi="Cambria Math"/>
          <w:sz w:val="44"/>
          <w:szCs w:val="44"/>
        </w:rPr>
      </w:pPr>
      <w:r w:rsidRPr="00EC3EBF">
        <w:rPr>
          <w:rFonts w:ascii="Cambria Math" w:hAnsi="Cambria Math"/>
          <w:sz w:val="44"/>
          <w:szCs w:val="44"/>
        </w:rPr>
        <w:t>Hexa-core</w:t>
      </w:r>
    </w:p>
    <w:p w14:paraId="7B312849" w14:textId="3CEB7357" w:rsidR="007175DE" w:rsidRPr="00EC3EBF" w:rsidRDefault="00933F79" w:rsidP="009337C6">
      <w:pPr>
        <w:pStyle w:val="ListBullet"/>
        <w:numPr>
          <w:ilvl w:val="0"/>
          <w:numId w:val="29"/>
        </w:numPr>
        <w:rPr>
          <w:rFonts w:ascii="Cambria Math" w:hAnsi="Cambria Math"/>
          <w:sz w:val="44"/>
          <w:szCs w:val="44"/>
        </w:rPr>
      </w:pPr>
      <w:r w:rsidRPr="00EC3EBF">
        <w:rPr>
          <w:rFonts w:ascii="Cambria Math" w:hAnsi="Cambria Math"/>
          <w:sz w:val="44"/>
          <w:szCs w:val="44"/>
        </w:rPr>
        <w:t>Octa-core</w:t>
      </w:r>
    </w:p>
    <w:p w14:paraId="4C4AEF41" w14:textId="77777777" w:rsidR="00065029" w:rsidRDefault="009D0E98" w:rsidP="009D0E98">
      <w:pPr>
        <w:pStyle w:val="ListBullet"/>
        <w:numPr>
          <w:ilvl w:val="0"/>
          <w:numId w:val="29"/>
        </w:numPr>
        <w:rPr>
          <w:rFonts w:ascii="Cambria Math" w:hAnsi="Cambria Math"/>
          <w:sz w:val="44"/>
          <w:szCs w:val="44"/>
        </w:rPr>
      </w:pPr>
      <w:r w:rsidRPr="00EC3EBF">
        <w:rPr>
          <w:rFonts w:ascii="Cambria Math" w:hAnsi="Cambria Math"/>
          <w:sz w:val="44"/>
          <w:szCs w:val="44"/>
        </w:rPr>
        <w:t xml:space="preserve">Deca core </w:t>
      </w:r>
    </w:p>
    <w:p w14:paraId="6170E06D" w14:textId="77777777" w:rsidR="00AF4D47" w:rsidRPr="00EC3EBF" w:rsidRDefault="00AF4D47" w:rsidP="00AF4D47">
      <w:pPr>
        <w:pStyle w:val="ListBullet"/>
        <w:ind w:left="2160"/>
        <w:rPr>
          <w:rFonts w:ascii="Cambria Math" w:hAnsi="Cambria Math"/>
          <w:sz w:val="44"/>
          <w:szCs w:val="44"/>
        </w:rPr>
      </w:pPr>
    </w:p>
    <w:p w14:paraId="6BB24B77" w14:textId="1F06020B" w:rsidR="007175DE" w:rsidRDefault="007175DE" w:rsidP="00E15AE5">
      <w:pPr>
        <w:pStyle w:val="ListBullet"/>
        <w:numPr>
          <w:ilvl w:val="0"/>
          <w:numId w:val="28"/>
        </w:numPr>
        <w:rPr>
          <w:rFonts w:ascii="Cambria Math" w:hAnsi="Cambria Math"/>
          <w:sz w:val="56"/>
          <w:szCs w:val="56"/>
        </w:rPr>
      </w:pPr>
      <w:r w:rsidRPr="009D0E98">
        <w:rPr>
          <w:rFonts w:ascii="Cambria Math" w:hAnsi="Cambria Math"/>
          <w:sz w:val="56"/>
          <w:szCs w:val="56"/>
        </w:rPr>
        <w:t>What do we need to keep the CPU Healthy?</w:t>
      </w:r>
    </w:p>
    <w:p w14:paraId="729383F6" w14:textId="7A6BB1A9" w:rsidR="005871FE" w:rsidRPr="00B77C19" w:rsidRDefault="005871FE" w:rsidP="005871FE">
      <w:pPr>
        <w:pStyle w:val="ListBullet"/>
        <w:numPr>
          <w:ilvl w:val="0"/>
          <w:numId w:val="27"/>
        </w:numPr>
        <w:rPr>
          <w:rFonts w:ascii="Cambria Math" w:hAnsi="Cambria Math"/>
          <w:sz w:val="44"/>
          <w:szCs w:val="44"/>
        </w:rPr>
      </w:pPr>
      <w:r w:rsidRPr="00B77C19">
        <w:rPr>
          <w:rFonts w:ascii="Cambria Math" w:hAnsi="Cambria Math"/>
          <w:sz w:val="44"/>
          <w:szCs w:val="44"/>
        </w:rPr>
        <w:t xml:space="preserve">Use heat sink, thermal paste, cooling </w:t>
      </w:r>
      <w:r w:rsidR="00B27CA4" w:rsidRPr="00B77C19">
        <w:rPr>
          <w:rFonts w:ascii="Cambria Math" w:hAnsi="Cambria Math"/>
          <w:sz w:val="44"/>
          <w:szCs w:val="44"/>
        </w:rPr>
        <w:t>fan, liquid cooling to keep the CPU healthy.</w:t>
      </w:r>
    </w:p>
    <w:p w14:paraId="79D23B32" w14:textId="77777777" w:rsidR="0033179C" w:rsidRPr="00B77C19" w:rsidRDefault="0033179C" w:rsidP="0033179C">
      <w:pPr>
        <w:pStyle w:val="ListBullet"/>
        <w:ind w:left="1440"/>
        <w:rPr>
          <w:rFonts w:ascii="Cambria Math" w:hAnsi="Cambria Math"/>
          <w:sz w:val="44"/>
          <w:szCs w:val="44"/>
        </w:rPr>
      </w:pPr>
    </w:p>
    <w:p w14:paraId="2CEC07DA" w14:textId="0BD57F70" w:rsidR="007175DE" w:rsidRDefault="007175DE" w:rsidP="006C0E49">
      <w:pPr>
        <w:pStyle w:val="ListBullet"/>
        <w:numPr>
          <w:ilvl w:val="0"/>
          <w:numId w:val="28"/>
        </w:numPr>
        <w:rPr>
          <w:rFonts w:ascii="Cambria Math" w:hAnsi="Cambria Math"/>
          <w:sz w:val="56"/>
          <w:szCs w:val="56"/>
        </w:rPr>
      </w:pPr>
      <w:r w:rsidRPr="007175DE">
        <w:rPr>
          <w:rFonts w:ascii="Cambria Math" w:hAnsi="Cambria Math"/>
          <w:sz w:val="56"/>
          <w:szCs w:val="56"/>
        </w:rPr>
        <w:t>Do a practical to remove processor and apply thermal paste in it and install</w:t>
      </w:r>
      <w:r w:rsidR="004814D9">
        <w:rPr>
          <w:rFonts w:ascii="Cambria Math" w:hAnsi="Cambria Math"/>
          <w:sz w:val="56"/>
          <w:szCs w:val="56"/>
        </w:rPr>
        <w:t xml:space="preserve"> </w:t>
      </w:r>
      <w:r w:rsidRPr="007175DE">
        <w:rPr>
          <w:rFonts w:ascii="Cambria Math" w:hAnsi="Cambria Math"/>
          <w:sz w:val="56"/>
          <w:szCs w:val="56"/>
        </w:rPr>
        <w:t>it again</w:t>
      </w:r>
      <w:r w:rsidR="004C346A">
        <w:rPr>
          <w:rFonts w:ascii="Cambria Math" w:hAnsi="Cambria Math"/>
          <w:sz w:val="56"/>
          <w:szCs w:val="56"/>
        </w:rPr>
        <w:t>.</w:t>
      </w:r>
    </w:p>
    <w:p w14:paraId="6AC150C8" w14:textId="4A2CBCC6" w:rsidR="00A7039E" w:rsidRPr="00B77C19" w:rsidRDefault="00A7039E" w:rsidP="00A7039E">
      <w:pPr>
        <w:pStyle w:val="ListBullet"/>
        <w:numPr>
          <w:ilvl w:val="0"/>
          <w:numId w:val="27"/>
        </w:numPr>
        <w:rPr>
          <w:rFonts w:ascii="Cambria Math" w:hAnsi="Cambria Math"/>
          <w:sz w:val="44"/>
          <w:szCs w:val="44"/>
        </w:rPr>
      </w:pPr>
      <w:r w:rsidRPr="00B77C19">
        <w:rPr>
          <w:rFonts w:ascii="Cambria Math" w:hAnsi="Cambria Math"/>
          <w:sz w:val="44"/>
          <w:szCs w:val="44"/>
        </w:rPr>
        <w:t>Done in lab.</w:t>
      </w:r>
    </w:p>
    <w:p w14:paraId="14508222" w14:textId="77777777" w:rsidR="0033179C" w:rsidRPr="007175DE" w:rsidRDefault="0033179C" w:rsidP="0033179C">
      <w:pPr>
        <w:pStyle w:val="ListBullet"/>
        <w:ind w:left="1440"/>
        <w:rPr>
          <w:rFonts w:ascii="Cambria Math" w:hAnsi="Cambria Math"/>
          <w:sz w:val="56"/>
          <w:szCs w:val="56"/>
        </w:rPr>
      </w:pPr>
    </w:p>
    <w:p w14:paraId="75F5F43C" w14:textId="396B0B54"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Do a practical to Identify CPU and its Sockets.</w:t>
      </w:r>
    </w:p>
    <w:p w14:paraId="51298588" w14:textId="21D2892C" w:rsidR="00A7039E" w:rsidRPr="00B77C19" w:rsidRDefault="0033179C" w:rsidP="0033179C">
      <w:pPr>
        <w:pStyle w:val="ListBullet"/>
        <w:numPr>
          <w:ilvl w:val="0"/>
          <w:numId w:val="27"/>
        </w:numPr>
        <w:rPr>
          <w:rFonts w:ascii="Cambria Math" w:hAnsi="Cambria Math"/>
          <w:sz w:val="44"/>
          <w:szCs w:val="44"/>
        </w:rPr>
      </w:pPr>
      <w:r w:rsidRPr="00B77C19">
        <w:rPr>
          <w:rFonts w:ascii="Cambria Math" w:hAnsi="Cambria Math"/>
          <w:sz w:val="44"/>
          <w:szCs w:val="44"/>
        </w:rPr>
        <w:t>Done in lab</w:t>
      </w:r>
      <w:r w:rsidR="009373D9" w:rsidRPr="00B77C19">
        <w:rPr>
          <w:rFonts w:ascii="Cambria Math" w:hAnsi="Cambria Math"/>
          <w:sz w:val="44"/>
          <w:szCs w:val="44"/>
        </w:rPr>
        <w:t>.</w:t>
      </w:r>
    </w:p>
    <w:p w14:paraId="32D9C608" w14:textId="77777777" w:rsidR="00DA4949" w:rsidRPr="007175DE" w:rsidRDefault="00DA4949" w:rsidP="00DA4949">
      <w:pPr>
        <w:pStyle w:val="ListBullet"/>
        <w:ind w:left="1068"/>
        <w:rPr>
          <w:rFonts w:ascii="Cambria Math" w:hAnsi="Cambria Math"/>
          <w:sz w:val="56"/>
          <w:szCs w:val="56"/>
        </w:rPr>
      </w:pPr>
    </w:p>
    <w:p w14:paraId="77A78AEB" w14:textId="4541FBD2" w:rsidR="007175DE" w:rsidRPr="00DA4949" w:rsidRDefault="007175DE" w:rsidP="00DA4949">
      <w:pPr>
        <w:pStyle w:val="ListBullet"/>
        <w:numPr>
          <w:ilvl w:val="0"/>
          <w:numId w:val="28"/>
        </w:numPr>
        <w:rPr>
          <w:rFonts w:ascii="Cambria Math" w:hAnsi="Cambria Math"/>
          <w:sz w:val="56"/>
          <w:szCs w:val="56"/>
        </w:rPr>
      </w:pPr>
      <w:r w:rsidRPr="00DA4949">
        <w:rPr>
          <w:rFonts w:ascii="Cambria Math" w:hAnsi="Cambria Math"/>
          <w:sz w:val="56"/>
          <w:szCs w:val="56"/>
        </w:rPr>
        <w:t xml:space="preserve"> What is memory?</w:t>
      </w:r>
    </w:p>
    <w:p w14:paraId="3217C005" w14:textId="0213DABB" w:rsidR="007F7F1B" w:rsidRPr="00B77C19" w:rsidRDefault="00F055E2" w:rsidP="007F7F1B">
      <w:pPr>
        <w:pStyle w:val="ListBullet"/>
        <w:numPr>
          <w:ilvl w:val="0"/>
          <w:numId w:val="27"/>
        </w:numPr>
        <w:rPr>
          <w:rFonts w:ascii="Cambria Math" w:hAnsi="Cambria Math"/>
          <w:sz w:val="44"/>
          <w:szCs w:val="44"/>
        </w:rPr>
      </w:pPr>
      <w:r w:rsidRPr="00B77C19">
        <w:rPr>
          <w:rFonts w:ascii="Cambria Math" w:hAnsi="Cambria Math"/>
          <w:sz w:val="44"/>
          <w:szCs w:val="44"/>
        </w:rPr>
        <w:t>A memory is just like a human brain. It is used to store data and instructions. Computer memory is the storage space in computer where data is to be processed and instructions required for processing are stored.</w:t>
      </w:r>
    </w:p>
    <w:p w14:paraId="704DC48D" w14:textId="77777777" w:rsidR="00DA4949" w:rsidRPr="00112E64" w:rsidRDefault="00DA4949" w:rsidP="00DA4949">
      <w:pPr>
        <w:pStyle w:val="ListBullet"/>
        <w:ind w:left="1080"/>
        <w:rPr>
          <w:rFonts w:ascii="Cambria Math" w:hAnsi="Cambria Math"/>
          <w:sz w:val="44"/>
          <w:szCs w:val="44"/>
        </w:rPr>
      </w:pPr>
    </w:p>
    <w:p w14:paraId="71895394" w14:textId="07ECACB9"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What are the types of memory?</w:t>
      </w:r>
    </w:p>
    <w:p w14:paraId="09010187" w14:textId="77B3FC3A" w:rsidR="00154BFF" w:rsidRPr="00B77C19" w:rsidRDefault="00154BFF" w:rsidP="00F21E13">
      <w:pPr>
        <w:pStyle w:val="ListBullet"/>
        <w:numPr>
          <w:ilvl w:val="0"/>
          <w:numId w:val="27"/>
        </w:numPr>
        <w:rPr>
          <w:rFonts w:ascii="Cambria Math" w:hAnsi="Cambria Math"/>
          <w:sz w:val="44"/>
          <w:szCs w:val="44"/>
        </w:rPr>
      </w:pPr>
      <w:r w:rsidRPr="00B77C19">
        <w:rPr>
          <w:rFonts w:ascii="Cambria Math" w:hAnsi="Cambria Math"/>
          <w:sz w:val="44"/>
          <w:szCs w:val="44"/>
        </w:rPr>
        <w:t>Memory is primarily of three types</w:t>
      </w:r>
      <w:r w:rsidR="00444BF2">
        <w:rPr>
          <w:rFonts w:ascii="Cambria Math" w:hAnsi="Cambria Math"/>
          <w:sz w:val="44"/>
          <w:szCs w:val="44"/>
        </w:rPr>
        <w:t>.</w:t>
      </w:r>
    </w:p>
    <w:p w14:paraId="66E0EB46" w14:textId="0F3751BE" w:rsidR="00154BFF" w:rsidRPr="00B77C19" w:rsidRDefault="00662047" w:rsidP="00C340F5">
      <w:pPr>
        <w:pStyle w:val="ListBullet"/>
        <w:ind w:left="1440" w:firstLine="544"/>
        <w:rPr>
          <w:rFonts w:ascii="Cambria Math" w:hAnsi="Cambria Math"/>
          <w:sz w:val="44"/>
          <w:szCs w:val="44"/>
        </w:rPr>
      </w:pPr>
      <w:r w:rsidRPr="00B77C19">
        <w:rPr>
          <w:rFonts w:ascii="Cambria Math" w:hAnsi="Cambria Math"/>
          <w:sz w:val="44"/>
          <w:szCs w:val="44"/>
        </w:rPr>
        <w:t xml:space="preserve">1.    </w:t>
      </w:r>
      <w:r w:rsidR="00154BFF" w:rsidRPr="00B77C19">
        <w:rPr>
          <w:rFonts w:ascii="Cambria Math" w:hAnsi="Cambria Math"/>
          <w:sz w:val="44"/>
          <w:szCs w:val="44"/>
        </w:rPr>
        <w:t>Cache Memory</w:t>
      </w:r>
    </w:p>
    <w:p w14:paraId="13AFD9F0" w14:textId="7DDEBF47" w:rsidR="00154BFF" w:rsidRPr="00B77C19" w:rsidRDefault="00E0478A" w:rsidP="00C340F5">
      <w:pPr>
        <w:pStyle w:val="ListBullet"/>
        <w:ind w:left="1440" w:firstLine="544"/>
        <w:rPr>
          <w:rFonts w:ascii="Cambria Math" w:hAnsi="Cambria Math"/>
          <w:sz w:val="44"/>
          <w:szCs w:val="44"/>
        </w:rPr>
      </w:pPr>
      <w:r w:rsidRPr="00B77C19">
        <w:rPr>
          <w:rFonts w:ascii="Cambria Math" w:hAnsi="Cambria Math"/>
          <w:sz w:val="44"/>
          <w:szCs w:val="44"/>
        </w:rPr>
        <w:t>2.</w:t>
      </w:r>
      <w:r w:rsidRPr="00B77C19">
        <w:rPr>
          <w:rFonts w:ascii="Cambria Math" w:hAnsi="Cambria Math"/>
          <w:sz w:val="44"/>
          <w:szCs w:val="44"/>
        </w:rPr>
        <w:tab/>
      </w:r>
      <w:r w:rsidR="00154BFF" w:rsidRPr="00B77C19">
        <w:rPr>
          <w:rFonts w:ascii="Cambria Math" w:hAnsi="Cambria Math"/>
          <w:sz w:val="44"/>
          <w:szCs w:val="44"/>
        </w:rPr>
        <w:t xml:space="preserve">Primary Memory/Main Memory </w:t>
      </w:r>
    </w:p>
    <w:p w14:paraId="73B88C1E" w14:textId="7DBE0550" w:rsidR="00F21E13" w:rsidRPr="00B77C19" w:rsidRDefault="00662047" w:rsidP="00C340F5">
      <w:pPr>
        <w:pStyle w:val="ListBullet"/>
        <w:ind w:left="1440" w:firstLine="544"/>
        <w:rPr>
          <w:rFonts w:ascii="Cambria Math" w:hAnsi="Cambria Math"/>
          <w:sz w:val="44"/>
          <w:szCs w:val="44"/>
        </w:rPr>
      </w:pPr>
      <w:r w:rsidRPr="00B77C19">
        <w:rPr>
          <w:rFonts w:ascii="Cambria Math" w:hAnsi="Cambria Math"/>
          <w:sz w:val="44"/>
          <w:szCs w:val="44"/>
        </w:rPr>
        <w:t>3.</w:t>
      </w:r>
      <w:r w:rsidRPr="00B77C19">
        <w:rPr>
          <w:rFonts w:ascii="Cambria Math" w:hAnsi="Cambria Math"/>
          <w:sz w:val="44"/>
          <w:szCs w:val="44"/>
        </w:rPr>
        <w:tab/>
      </w:r>
      <w:r w:rsidR="00154BFF" w:rsidRPr="00B77C19">
        <w:rPr>
          <w:rFonts w:ascii="Cambria Math" w:hAnsi="Cambria Math"/>
          <w:sz w:val="44"/>
          <w:szCs w:val="44"/>
        </w:rPr>
        <w:t>Secondary Memory</w:t>
      </w:r>
    </w:p>
    <w:p w14:paraId="4FE97D60" w14:textId="77777777" w:rsidR="00662047" w:rsidRPr="007175DE" w:rsidRDefault="00662047" w:rsidP="00154BFF">
      <w:pPr>
        <w:pStyle w:val="ListBullet"/>
        <w:ind w:left="1440"/>
        <w:rPr>
          <w:rFonts w:ascii="Cambria Math" w:hAnsi="Cambria Math"/>
          <w:sz w:val="56"/>
          <w:szCs w:val="56"/>
        </w:rPr>
      </w:pPr>
    </w:p>
    <w:p w14:paraId="3C58387F" w14:textId="0A7815EA" w:rsidR="007175DE" w:rsidRDefault="007175DE" w:rsidP="0082675A">
      <w:pPr>
        <w:pStyle w:val="ListBullet"/>
        <w:numPr>
          <w:ilvl w:val="0"/>
          <w:numId w:val="28"/>
        </w:numPr>
        <w:rPr>
          <w:rFonts w:ascii="Cambria Math" w:hAnsi="Cambria Math"/>
          <w:sz w:val="56"/>
          <w:szCs w:val="56"/>
        </w:rPr>
      </w:pPr>
      <w:r w:rsidRPr="007175DE">
        <w:rPr>
          <w:rFonts w:ascii="Cambria Math" w:hAnsi="Cambria Math"/>
          <w:sz w:val="56"/>
          <w:szCs w:val="56"/>
        </w:rPr>
        <w:t>Do a practical to identify memory types.</w:t>
      </w:r>
    </w:p>
    <w:p w14:paraId="24EC8EBE" w14:textId="3F2FBAD7" w:rsidR="0091630F" w:rsidRPr="00B77C19" w:rsidRDefault="0091630F" w:rsidP="0091630F">
      <w:pPr>
        <w:pStyle w:val="ListBullet"/>
        <w:numPr>
          <w:ilvl w:val="0"/>
          <w:numId w:val="27"/>
        </w:numPr>
        <w:rPr>
          <w:rFonts w:ascii="Cambria Math" w:hAnsi="Cambria Math"/>
          <w:sz w:val="44"/>
          <w:szCs w:val="44"/>
        </w:rPr>
      </w:pPr>
      <w:r>
        <w:rPr>
          <w:rFonts w:ascii="Cambria Math" w:hAnsi="Cambria Math"/>
          <w:sz w:val="56"/>
          <w:szCs w:val="56"/>
        </w:rPr>
        <w:t xml:space="preserve"> </w:t>
      </w:r>
      <w:r w:rsidRPr="00B77C19">
        <w:rPr>
          <w:rFonts w:ascii="Cambria Math" w:hAnsi="Cambria Math"/>
          <w:sz w:val="44"/>
          <w:szCs w:val="44"/>
        </w:rPr>
        <w:t>Done in lab.</w:t>
      </w:r>
    </w:p>
    <w:p w14:paraId="3BCFF9CF" w14:textId="77777777" w:rsidR="0091630F" w:rsidRPr="007175DE" w:rsidRDefault="0091630F" w:rsidP="0091630F">
      <w:pPr>
        <w:pStyle w:val="ListBullet"/>
        <w:ind w:left="1440"/>
        <w:rPr>
          <w:rFonts w:ascii="Cambria Math" w:hAnsi="Cambria Math"/>
          <w:sz w:val="56"/>
          <w:szCs w:val="56"/>
        </w:rPr>
      </w:pPr>
    </w:p>
    <w:p w14:paraId="1F7C30FD" w14:textId="3F03E663"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Do a practical to install memories in system</w:t>
      </w:r>
    </w:p>
    <w:p w14:paraId="4ABBC2C2" w14:textId="48891E7A" w:rsidR="0091630F" w:rsidRPr="00B77C19" w:rsidRDefault="0091630F" w:rsidP="0091630F">
      <w:pPr>
        <w:pStyle w:val="ListBullet"/>
        <w:numPr>
          <w:ilvl w:val="0"/>
          <w:numId w:val="27"/>
        </w:numPr>
        <w:rPr>
          <w:rFonts w:ascii="Cambria Math" w:hAnsi="Cambria Math"/>
          <w:sz w:val="44"/>
          <w:szCs w:val="44"/>
        </w:rPr>
      </w:pPr>
      <w:r w:rsidRPr="00B77C19">
        <w:rPr>
          <w:rFonts w:ascii="Cambria Math" w:hAnsi="Cambria Math"/>
          <w:sz w:val="44"/>
          <w:szCs w:val="44"/>
        </w:rPr>
        <w:t>Done in lab.</w:t>
      </w:r>
    </w:p>
    <w:p w14:paraId="41FEDA6C" w14:textId="77777777" w:rsidR="0091630F" w:rsidRPr="00B77C19" w:rsidRDefault="0091630F" w:rsidP="0091630F">
      <w:pPr>
        <w:pStyle w:val="ListBullet"/>
        <w:ind w:left="1440"/>
        <w:rPr>
          <w:rFonts w:ascii="Cambria Math" w:hAnsi="Cambria Math"/>
          <w:sz w:val="44"/>
          <w:szCs w:val="44"/>
        </w:rPr>
      </w:pPr>
    </w:p>
    <w:p w14:paraId="7A700D02" w14:textId="13AA3976"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Do a practical to identify main memory frequencies.</w:t>
      </w:r>
    </w:p>
    <w:p w14:paraId="2581DB77" w14:textId="02D13B36" w:rsidR="0091630F" w:rsidRDefault="0091630F" w:rsidP="0091630F">
      <w:pPr>
        <w:pStyle w:val="ListBullet"/>
        <w:numPr>
          <w:ilvl w:val="0"/>
          <w:numId w:val="27"/>
        </w:numPr>
        <w:rPr>
          <w:rFonts w:ascii="Cambria Math" w:hAnsi="Cambria Math"/>
          <w:sz w:val="56"/>
          <w:szCs w:val="56"/>
        </w:rPr>
      </w:pPr>
      <w:r w:rsidRPr="00B77C19">
        <w:rPr>
          <w:rFonts w:ascii="Cambria Math" w:hAnsi="Cambria Math"/>
          <w:sz w:val="44"/>
          <w:szCs w:val="44"/>
        </w:rPr>
        <w:t>Done in lab.</w:t>
      </w:r>
    </w:p>
    <w:p w14:paraId="60F1C59A" w14:textId="77777777" w:rsidR="0091630F" w:rsidRPr="007175DE" w:rsidRDefault="0091630F" w:rsidP="0091630F">
      <w:pPr>
        <w:pStyle w:val="ListBullet"/>
        <w:ind w:left="1440"/>
        <w:rPr>
          <w:rFonts w:ascii="Cambria Math" w:hAnsi="Cambria Math"/>
          <w:sz w:val="56"/>
          <w:szCs w:val="56"/>
        </w:rPr>
      </w:pPr>
    </w:p>
    <w:p w14:paraId="2D61BE0A" w14:textId="30267E4C" w:rsidR="00BA7199" w:rsidRDefault="007175DE" w:rsidP="00BA7199">
      <w:pPr>
        <w:pStyle w:val="ListBullet"/>
        <w:numPr>
          <w:ilvl w:val="0"/>
          <w:numId w:val="28"/>
        </w:numPr>
        <w:rPr>
          <w:rFonts w:ascii="Cambria Math" w:hAnsi="Cambria Math"/>
          <w:sz w:val="56"/>
          <w:szCs w:val="56"/>
        </w:rPr>
      </w:pPr>
      <w:r w:rsidRPr="007175DE">
        <w:rPr>
          <w:rFonts w:ascii="Cambria Math" w:hAnsi="Cambria Math"/>
          <w:sz w:val="56"/>
          <w:szCs w:val="56"/>
        </w:rPr>
        <w:t xml:space="preserve"> What is bios</w:t>
      </w:r>
      <w:r w:rsidR="00256A8B">
        <w:rPr>
          <w:rFonts w:ascii="Cambria Math" w:hAnsi="Cambria Math"/>
          <w:sz w:val="56"/>
          <w:szCs w:val="56"/>
        </w:rPr>
        <w:t>?</w:t>
      </w:r>
    </w:p>
    <w:p w14:paraId="3AC62B9C" w14:textId="27845387" w:rsidR="00D25FB1" w:rsidRPr="00B77C19" w:rsidRDefault="00F7100C" w:rsidP="00B77C19">
      <w:pPr>
        <w:pStyle w:val="ListBullet"/>
        <w:numPr>
          <w:ilvl w:val="0"/>
          <w:numId w:val="27"/>
        </w:numPr>
        <w:rPr>
          <w:rFonts w:ascii="Cambria Math" w:hAnsi="Cambria Math"/>
          <w:sz w:val="44"/>
          <w:szCs w:val="44"/>
        </w:rPr>
      </w:pPr>
      <w:r w:rsidRPr="00B77C19">
        <w:rPr>
          <w:rFonts w:ascii="Cambria Math" w:hAnsi="Cambria Math"/>
          <w:sz w:val="44"/>
          <w:szCs w:val="44"/>
        </w:rPr>
        <w:t>Bios is a basic input/output system.</w:t>
      </w:r>
      <w:r w:rsidR="00B77C19">
        <w:rPr>
          <w:rFonts w:ascii="Cambria Math" w:hAnsi="Cambria Math"/>
          <w:sz w:val="44"/>
          <w:szCs w:val="44"/>
        </w:rPr>
        <w:t xml:space="preserve"> </w:t>
      </w:r>
      <w:r w:rsidRPr="00B77C19">
        <w:rPr>
          <w:rFonts w:ascii="Cambria Math" w:hAnsi="Cambria Math"/>
          <w:sz w:val="44"/>
          <w:szCs w:val="44"/>
        </w:rPr>
        <w:t>All connect</w:t>
      </w:r>
      <w:r w:rsidR="00D25FB1" w:rsidRPr="00B77C19">
        <w:rPr>
          <w:rFonts w:ascii="Cambria Math" w:hAnsi="Cambria Math"/>
          <w:sz w:val="44"/>
          <w:szCs w:val="44"/>
        </w:rPr>
        <w:t>ed hardware detail stored in bios.</w:t>
      </w:r>
      <w:r w:rsidR="00B77C19">
        <w:rPr>
          <w:rFonts w:ascii="Cambria Math" w:hAnsi="Cambria Math"/>
          <w:sz w:val="44"/>
          <w:szCs w:val="44"/>
        </w:rPr>
        <w:t xml:space="preserve"> </w:t>
      </w:r>
      <w:proofErr w:type="gramStart"/>
      <w:r w:rsidR="00266942" w:rsidRPr="00B77C19">
        <w:rPr>
          <w:rFonts w:ascii="Cambria Math" w:hAnsi="Cambria Math"/>
          <w:sz w:val="44"/>
          <w:szCs w:val="44"/>
        </w:rPr>
        <w:t>Bios</w:t>
      </w:r>
      <w:proofErr w:type="gramEnd"/>
      <w:r w:rsidR="00266942" w:rsidRPr="00B77C19">
        <w:rPr>
          <w:rFonts w:ascii="Cambria Math" w:hAnsi="Cambria Math"/>
          <w:sz w:val="44"/>
          <w:szCs w:val="44"/>
        </w:rPr>
        <w:t xml:space="preserve"> chip is identified by name of </w:t>
      </w:r>
      <w:r w:rsidR="00214831" w:rsidRPr="00B77C19">
        <w:rPr>
          <w:rFonts w:ascii="Cambria Math" w:hAnsi="Cambria Math"/>
          <w:sz w:val="44"/>
          <w:szCs w:val="44"/>
        </w:rPr>
        <w:t>“</w:t>
      </w:r>
      <w:r w:rsidR="00EC0CA2" w:rsidRPr="00B77C19">
        <w:rPr>
          <w:rFonts w:ascii="Cambria Math" w:hAnsi="Cambria Math"/>
          <w:sz w:val="44"/>
          <w:szCs w:val="44"/>
        </w:rPr>
        <w:t>Winbond”</w:t>
      </w:r>
      <w:r w:rsidR="00266942" w:rsidRPr="00B77C19">
        <w:rPr>
          <w:rFonts w:ascii="Cambria Math" w:hAnsi="Cambria Math"/>
          <w:sz w:val="44"/>
          <w:szCs w:val="44"/>
        </w:rPr>
        <w:t xml:space="preserve"> or </w:t>
      </w:r>
      <w:r w:rsidR="00EC0CA2" w:rsidRPr="00B77C19">
        <w:rPr>
          <w:rFonts w:ascii="Cambria Math" w:hAnsi="Cambria Math"/>
          <w:sz w:val="44"/>
          <w:szCs w:val="44"/>
        </w:rPr>
        <w:t>“</w:t>
      </w:r>
      <w:proofErr w:type="spellStart"/>
      <w:r w:rsidR="00EC0CA2" w:rsidRPr="00B77C19">
        <w:rPr>
          <w:rFonts w:ascii="Cambria Math" w:hAnsi="Cambria Math"/>
          <w:sz w:val="44"/>
          <w:szCs w:val="44"/>
        </w:rPr>
        <w:t>mBio</w:t>
      </w:r>
      <w:r w:rsidR="007552B2" w:rsidRPr="00B77C19">
        <w:rPr>
          <w:rFonts w:ascii="Cambria Math" w:hAnsi="Cambria Math"/>
          <w:sz w:val="44"/>
          <w:szCs w:val="44"/>
        </w:rPr>
        <w:t>s</w:t>
      </w:r>
      <w:proofErr w:type="spellEnd"/>
      <w:r w:rsidR="00EC0CA2" w:rsidRPr="00B77C19">
        <w:rPr>
          <w:rFonts w:ascii="Cambria Math" w:hAnsi="Cambria Math"/>
          <w:sz w:val="44"/>
          <w:szCs w:val="44"/>
        </w:rPr>
        <w:t>”</w:t>
      </w:r>
      <w:r w:rsidR="00214831" w:rsidRPr="00B77C19">
        <w:rPr>
          <w:rFonts w:ascii="Cambria Math" w:hAnsi="Cambria Math"/>
          <w:sz w:val="44"/>
          <w:szCs w:val="44"/>
        </w:rPr>
        <w:t xml:space="preserve"> </w:t>
      </w:r>
    </w:p>
    <w:p w14:paraId="78F1B353" w14:textId="77777777" w:rsidR="007552B2" w:rsidRPr="00BA7199" w:rsidRDefault="007552B2" w:rsidP="00F7100C">
      <w:pPr>
        <w:pStyle w:val="ListBullet"/>
        <w:ind w:left="1440"/>
        <w:rPr>
          <w:rFonts w:ascii="Cambria Math" w:hAnsi="Cambria Math"/>
          <w:sz w:val="56"/>
          <w:szCs w:val="56"/>
        </w:rPr>
      </w:pPr>
    </w:p>
    <w:p w14:paraId="762E1539" w14:textId="1CDE2BF6"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Describe working process of BIOS.</w:t>
      </w:r>
    </w:p>
    <w:p w14:paraId="7D127308" w14:textId="5ACBDEBA" w:rsidR="000D50F6" w:rsidRPr="00B77C19" w:rsidRDefault="005B019D" w:rsidP="000D50F6">
      <w:pPr>
        <w:pStyle w:val="ListBullet"/>
        <w:numPr>
          <w:ilvl w:val="0"/>
          <w:numId w:val="27"/>
        </w:numPr>
        <w:rPr>
          <w:rFonts w:ascii="Cambria Math" w:hAnsi="Cambria Math"/>
          <w:sz w:val="44"/>
          <w:szCs w:val="44"/>
        </w:rPr>
      </w:pPr>
      <w:r w:rsidRPr="00B77C19">
        <w:rPr>
          <w:rFonts w:ascii="Cambria Math" w:hAnsi="Cambria Math"/>
          <w:sz w:val="44"/>
          <w:szCs w:val="44"/>
        </w:rPr>
        <w:t xml:space="preserve"> </w:t>
      </w:r>
      <w:r w:rsidR="003A2F9B" w:rsidRPr="00B77C19">
        <w:rPr>
          <w:rFonts w:ascii="Cambria Math" w:hAnsi="Cambria Math"/>
          <w:sz w:val="44"/>
          <w:szCs w:val="44"/>
        </w:rPr>
        <w:t xml:space="preserve">There are 4 </w:t>
      </w:r>
      <w:r w:rsidR="00CF156F" w:rsidRPr="00B77C19">
        <w:rPr>
          <w:rFonts w:ascii="Cambria Math" w:hAnsi="Cambria Math"/>
          <w:sz w:val="44"/>
          <w:szCs w:val="44"/>
        </w:rPr>
        <w:t xml:space="preserve">types of </w:t>
      </w:r>
      <w:r w:rsidR="00164E4E" w:rsidRPr="00B77C19">
        <w:rPr>
          <w:rFonts w:ascii="Cambria Math" w:hAnsi="Cambria Math"/>
          <w:sz w:val="44"/>
          <w:szCs w:val="44"/>
        </w:rPr>
        <w:t>working process of bios</w:t>
      </w:r>
      <w:r w:rsidR="00FD0012" w:rsidRPr="00B77C19">
        <w:rPr>
          <w:rFonts w:ascii="Cambria Math" w:hAnsi="Cambria Math"/>
          <w:sz w:val="44"/>
          <w:szCs w:val="44"/>
        </w:rPr>
        <w:t>.</w:t>
      </w:r>
    </w:p>
    <w:p w14:paraId="734F5EB6" w14:textId="1A85246F" w:rsidR="00FD0012" w:rsidRPr="00B77C19" w:rsidRDefault="00FD0012" w:rsidP="00FD0012">
      <w:pPr>
        <w:pStyle w:val="ListBullet"/>
        <w:numPr>
          <w:ilvl w:val="0"/>
          <w:numId w:val="35"/>
        </w:numPr>
        <w:rPr>
          <w:rFonts w:ascii="Cambria Math" w:hAnsi="Cambria Math"/>
          <w:sz w:val="44"/>
          <w:szCs w:val="44"/>
        </w:rPr>
      </w:pPr>
      <w:proofErr w:type="gramStart"/>
      <w:r w:rsidRPr="00B77C19">
        <w:rPr>
          <w:rFonts w:ascii="Cambria Math" w:hAnsi="Cambria Math"/>
          <w:sz w:val="44"/>
          <w:szCs w:val="44"/>
        </w:rPr>
        <w:t>Post</w:t>
      </w:r>
      <w:r w:rsidR="00B77C19">
        <w:rPr>
          <w:rFonts w:ascii="Cambria Math" w:hAnsi="Cambria Math"/>
          <w:sz w:val="44"/>
          <w:szCs w:val="44"/>
        </w:rPr>
        <w:t xml:space="preserve"> </w:t>
      </w:r>
      <w:r w:rsidRPr="00B77C19">
        <w:rPr>
          <w:rFonts w:ascii="Cambria Math" w:hAnsi="Cambria Math"/>
          <w:sz w:val="44"/>
          <w:szCs w:val="44"/>
        </w:rPr>
        <w:t>:</w:t>
      </w:r>
      <w:proofErr w:type="gramEnd"/>
      <w:r w:rsidRPr="00B77C19">
        <w:rPr>
          <w:rFonts w:ascii="Cambria Math" w:hAnsi="Cambria Math"/>
          <w:sz w:val="44"/>
          <w:szCs w:val="44"/>
        </w:rPr>
        <w:t xml:space="preserve"> test the computer hardware and m</w:t>
      </w:r>
      <w:r w:rsidR="00083F41" w:rsidRPr="00B77C19">
        <w:rPr>
          <w:rFonts w:ascii="Cambria Math" w:hAnsi="Cambria Math"/>
          <w:sz w:val="44"/>
          <w:szCs w:val="44"/>
        </w:rPr>
        <w:t>ake sure no errors exists before loading the operat</w:t>
      </w:r>
      <w:r w:rsidR="00707589" w:rsidRPr="00B77C19">
        <w:rPr>
          <w:rFonts w:ascii="Cambria Math" w:hAnsi="Cambria Math"/>
          <w:sz w:val="44"/>
          <w:szCs w:val="44"/>
        </w:rPr>
        <w:t>ing system.</w:t>
      </w:r>
    </w:p>
    <w:p w14:paraId="77352C6C" w14:textId="4F3AC913" w:rsidR="00EE3756" w:rsidRPr="00B77C19" w:rsidRDefault="00707589" w:rsidP="00EE3756">
      <w:pPr>
        <w:pStyle w:val="ListBullet"/>
        <w:numPr>
          <w:ilvl w:val="0"/>
          <w:numId w:val="35"/>
        </w:numPr>
        <w:rPr>
          <w:rFonts w:ascii="Cambria Math" w:hAnsi="Cambria Math"/>
          <w:sz w:val="44"/>
          <w:szCs w:val="44"/>
        </w:rPr>
      </w:pPr>
      <w:r w:rsidRPr="00B77C19">
        <w:rPr>
          <w:rFonts w:ascii="Cambria Math" w:hAnsi="Cambria Math"/>
          <w:sz w:val="44"/>
          <w:szCs w:val="44"/>
        </w:rPr>
        <w:t xml:space="preserve">Bootstrap </w:t>
      </w:r>
      <w:proofErr w:type="gramStart"/>
      <w:r w:rsidRPr="00B77C19">
        <w:rPr>
          <w:rFonts w:ascii="Cambria Math" w:hAnsi="Cambria Math"/>
          <w:sz w:val="44"/>
          <w:szCs w:val="44"/>
        </w:rPr>
        <w:t>loader :</w:t>
      </w:r>
      <w:proofErr w:type="gramEnd"/>
      <w:r w:rsidRPr="00B77C19">
        <w:rPr>
          <w:rFonts w:ascii="Cambria Math" w:hAnsi="Cambria Math"/>
          <w:sz w:val="44"/>
          <w:szCs w:val="44"/>
        </w:rPr>
        <w:t xml:space="preserve"> locate the </w:t>
      </w:r>
      <w:proofErr w:type="spellStart"/>
      <w:r w:rsidRPr="00B77C19">
        <w:rPr>
          <w:rFonts w:ascii="Cambria Math" w:hAnsi="Cambria Math"/>
          <w:sz w:val="44"/>
          <w:szCs w:val="44"/>
        </w:rPr>
        <w:t>os</w:t>
      </w:r>
      <w:proofErr w:type="spellEnd"/>
      <w:r w:rsidRPr="00B77C19">
        <w:rPr>
          <w:rFonts w:ascii="Cambria Math" w:hAnsi="Cambria Math"/>
          <w:sz w:val="44"/>
          <w:szCs w:val="44"/>
        </w:rPr>
        <w:t xml:space="preserve">. If a </w:t>
      </w:r>
      <w:r w:rsidR="00B460AC" w:rsidRPr="00B77C19">
        <w:rPr>
          <w:rFonts w:ascii="Cambria Math" w:hAnsi="Cambria Math"/>
          <w:sz w:val="44"/>
          <w:szCs w:val="44"/>
        </w:rPr>
        <w:t xml:space="preserve">capable </w:t>
      </w:r>
      <w:proofErr w:type="spellStart"/>
      <w:r w:rsidR="00B460AC" w:rsidRPr="00B77C19">
        <w:rPr>
          <w:rFonts w:ascii="Cambria Math" w:hAnsi="Cambria Math"/>
          <w:sz w:val="44"/>
          <w:szCs w:val="44"/>
        </w:rPr>
        <w:t>os</w:t>
      </w:r>
      <w:proofErr w:type="spellEnd"/>
      <w:r w:rsidR="00B460AC" w:rsidRPr="00B77C19">
        <w:rPr>
          <w:rFonts w:ascii="Cambria Math" w:hAnsi="Cambria Math"/>
          <w:sz w:val="44"/>
          <w:szCs w:val="44"/>
        </w:rPr>
        <w:t xml:space="preserve"> is located, bios will pass control to it</w:t>
      </w:r>
      <w:r w:rsidR="00EE3756" w:rsidRPr="00B77C19">
        <w:rPr>
          <w:rFonts w:ascii="Cambria Math" w:hAnsi="Cambria Math"/>
          <w:sz w:val="44"/>
          <w:szCs w:val="44"/>
        </w:rPr>
        <w:t xml:space="preserve">(bootloader). Required file to run pc is </w:t>
      </w:r>
      <w:proofErr w:type="gramStart"/>
      <w:r w:rsidR="00EE3756" w:rsidRPr="00B77C19">
        <w:rPr>
          <w:rFonts w:ascii="Cambria Math" w:hAnsi="Cambria Math"/>
          <w:sz w:val="44"/>
          <w:szCs w:val="44"/>
        </w:rPr>
        <w:t>lo</w:t>
      </w:r>
      <w:r w:rsidR="003A1E4A" w:rsidRPr="00B77C19">
        <w:rPr>
          <w:rFonts w:ascii="Cambria Math" w:hAnsi="Cambria Math"/>
          <w:sz w:val="44"/>
          <w:szCs w:val="44"/>
        </w:rPr>
        <w:t xml:space="preserve">cated </w:t>
      </w:r>
      <w:r w:rsidR="00EE3756" w:rsidRPr="00B77C19">
        <w:rPr>
          <w:rFonts w:ascii="Cambria Math" w:hAnsi="Cambria Math"/>
          <w:sz w:val="44"/>
          <w:szCs w:val="44"/>
        </w:rPr>
        <w:t xml:space="preserve"> in</w:t>
      </w:r>
      <w:proofErr w:type="gramEnd"/>
      <w:r w:rsidR="00EE3756" w:rsidRPr="00B77C19">
        <w:rPr>
          <w:rFonts w:ascii="Cambria Math" w:hAnsi="Cambria Math"/>
          <w:sz w:val="44"/>
          <w:szCs w:val="44"/>
        </w:rPr>
        <w:t xml:space="preserve"> this</w:t>
      </w:r>
      <w:r w:rsidR="003A1E4A" w:rsidRPr="00B77C19">
        <w:rPr>
          <w:rFonts w:ascii="Cambria Math" w:hAnsi="Cambria Math"/>
          <w:sz w:val="44"/>
          <w:szCs w:val="44"/>
        </w:rPr>
        <w:t>.</w:t>
      </w:r>
    </w:p>
    <w:p w14:paraId="6D853F6C" w14:textId="2560D712" w:rsidR="001910A9" w:rsidRPr="00B77C19" w:rsidRDefault="001910A9" w:rsidP="00EE3756">
      <w:pPr>
        <w:pStyle w:val="ListBullet"/>
        <w:numPr>
          <w:ilvl w:val="0"/>
          <w:numId w:val="35"/>
        </w:numPr>
        <w:rPr>
          <w:rFonts w:ascii="Cambria Math" w:hAnsi="Cambria Math"/>
          <w:sz w:val="44"/>
          <w:szCs w:val="44"/>
        </w:rPr>
      </w:pPr>
      <w:r w:rsidRPr="00B77C19">
        <w:rPr>
          <w:rFonts w:ascii="Cambria Math" w:hAnsi="Cambria Math"/>
          <w:sz w:val="44"/>
          <w:szCs w:val="44"/>
        </w:rPr>
        <w:t xml:space="preserve">Bios </w:t>
      </w:r>
      <w:proofErr w:type="gramStart"/>
      <w:r w:rsidRPr="00B77C19">
        <w:rPr>
          <w:rFonts w:ascii="Cambria Math" w:hAnsi="Cambria Math"/>
          <w:sz w:val="44"/>
          <w:szCs w:val="44"/>
        </w:rPr>
        <w:t>driver :</w:t>
      </w:r>
      <w:proofErr w:type="gramEnd"/>
      <w:r w:rsidRPr="00B77C19">
        <w:rPr>
          <w:rFonts w:ascii="Cambria Math" w:hAnsi="Cambria Math"/>
          <w:sz w:val="44"/>
          <w:szCs w:val="44"/>
        </w:rPr>
        <w:t xml:space="preserve"> </w:t>
      </w:r>
      <w:r w:rsidR="009305DD" w:rsidRPr="00B77C19">
        <w:rPr>
          <w:rFonts w:ascii="Cambria Math" w:hAnsi="Cambria Math"/>
          <w:sz w:val="44"/>
          <w:szCs w:val="44"/>
        </w:rPr>
        <w:t>low level drivers that give the comput</w:t>
      </w:r>
      <w:r w:rsidR="00AF0C9D" w:rsidRPr="00B77C19">
        <w:rPr>
          <w:rFonts w:ascii="Cambria Math" w:hAnsi="Cambria Math"/>
          <w:sz w:val="44"/>
          <w:szCs w:val="44"/>
        </w:rPr>
        <w:t xml:space="preserve">er basic </w:t>
      </w:r>
      <w:r w:rsidR="007C083E" w:rsidRPr="00B77C19">
        <w:rPr>
          <w:rFonts w:ascii="Cambria Math" w:hAnsi="Cambria Math"/>
          <w:sz w:val="44"/>
          <w:szCs w:val="44"/>
        </w:rPr>
        <w:t xml:space="preserve">operational control over your </w:t>
      </w:r>
      <w:proofErr w:type="spellStart"/>
      <w:r w:rsidR="007C083E" w:rsidRPr="00B77C19">
        <w:rPr>
          <w:rFonts w:ascii="Cambria Math" w:hAnsi="Cambria Math"/>
          <w:sz w:val="44"/>
          <w:szCs w:val="44"/>
        </w:rPr>
        <w:t>computers</w:t>
      </w:r>
      <w:proofErr w:type="spellEnd"/>
      <w:r w:rsidR="007C083E" w:rsidRPr="00B77C19">
        <w:rPr>
          <w:rFonts w:ascii="Cambria Math" w:hAnsi="Cambria Math"/>
          <w:sz w:val="44"/>
          <w:szCs w:val="44"/>
        </w:rPr>
        <w:t xml:space="preserve"> hardware.</w:t>
      </w:r>
    </w:p>
    <w:p w14:paraId="1A3FB6D5" w14:textId="2ECC0CC1" w:rsidR="007C083E" w:rsidRPr="00B77C19" w:rsidRDefault="007C083E" w:rsidP="00EE3756">
      <w:pPr>
        <w:pStyle w:val="ListBullet"/>
        <w:numPr>
          <w:ilvl w:val="0"/>
          <w:numId w:val="35"/>
        </w:numPr>
        <w:rPr>
          <w:rFonts w:ascii="Cambria Math" w:hAnsi="Cambria Math"/>
          <w:sz w:val="44"/>
          <w:szCs w:val="44"/>
        </w:rPr>
      </w:pPr>
      <w:r w:rsidRPr="00B77C19">
        <w:rPr>
          <w:rFonts w:ascii="Cambria Math" w:hAnsi="Cambria Math"/>
          <w:sz w:val="44"/>
          <w:szCs w:val="44"/>
        </w:rPr>
        <w:t xml:space="preserve">Bios or </w:t>
      </w:r>
      <w:proofErr w:type="spellStart"/>
      <w:r w:rsidRPr="00B77C19">
        <w:rPr>
          <w:rFonts w:ascii="Cambria Math" w:hAnsi="Cambria Math"/>
          <w:sz w:val="44"/>
          <w:szCs w:val="44"/>
        </w:rPr>
        <w:t>cmos</w:t>
      </w:r>
      <w:proofErr w:type="spellEnd"/>
      <w:r w:rsidRPr="00B77C19">
        <w:rPr>
          <w:rFonts w:ascii="Cambria Math" w:hAnsi="Cambria Math"/>
          <w:sz w:val="44"/>
          <w:szCs w:val="44"/>
        </w:rPr>
        <w:t xml:space="preserve"> </w:t>
      </w:r>
      <w:proofErr w:type="gramStart"/>
      <w:r w:rsidRPr="00B77C19">
        <w:rPr>
          <w:rFonts w:ascii="Cambria Math" w:hAnsi="Cambria Math"/>
          <w:sz w:val="44"/>
          <w:szCs w:val="44"/>
        </w:rPr>
        <w:t>driver :</w:t>
      </w:r>
      <w:proofErr w:type="gramEnd"/>
      <w:r w:rsidRPr="00B77C19">
        <w:rPr>
          <w:rFonts w:ascii="Cambria Math" w:hAnsi="Cambria Math"/>
          <w:sz w:val="44"/>
          <w:szCs w:val="44"/>
        </w:rPr>
        <w:t xml:space="preserve"> configuration program that allows you to configure hardware setting including system setting such as computer password, time and date</w:t>
      </w:r>
      <w:r w:rsidR="0034009F" w:rsidRPr="00B77C19">
        <w:rPr>
          <w:rFonts w:ascii="Cambria Math" w:hAnsi="Cambria Math"/>
          <w:sz w:val="44"/>
          <w:szCs w:val="44"/>
        </w:rPr>
        <w:t>.</w:t>
      </w:r>
    </w:p>
    <w:p w14:paraId="0DFBED4C" w14:textId="1C9D04D2" w:rsidR="00025F4C" w:rsidRPr="00B77C19" w:rsidRDefault="00025F4C" w:rsidP="00EE3756">
      <w:pPr>
        <w:pStyle w:val="ListBullet"/>
        <w:numPr>
          <w:ilvl w:val="0"/>
          <w:numId w:val="35"/>
        </w:numPr>
        <w:rPr>
          <w:rFonts w:ascii="Cambria Math" w:hAnsi="Cambria Math"/>
          <w:sz w:val="44"/>
          <w:szCs w:val="44"/>
        </w:rPr>
      </w:pPr>
      <w:proofErr w:type="spellStart"/>
      <w:r w:rsidRPr="00B77C19">
        <w:rPr>
          <w:rFonts w:ascii="Cambria Math" w:hAnsi="Cambria Math"/>
          <w:sz w:val="44"/>
          <w:szCs w:val="44"/>
        </w:rPr>
        <w:t>Cmos</w:t>
      </w:r>
      <w:proofErr w:type="spellEnd"/>
      <w:r w:rsidRPr="00B77C19">
        <w:rPr>
          <w:rFonts w:ascii="Cambria Math" w:hAnsi="Cambria Math"/>
          <w:sz w:val="44"/>
          <w:szCs w:val="44"/>
        </w:rPr>
        <w:t xml:space="preserve"> </w:t>
      </w:r>
      <w:proofErr w:type="gramStart"/>
      <w:r w:rsidRPr="00B77C19">
        <w:rPr>
          <w:rFonts w:ascii="Cambria Math" w:hAnsi="Cambria Math"/>
          <w:sz w:val="44"/>
          <w:szCs w:val="44"/>
        </w:rPr>
        <w:t>cell :</w:t>
      </w:r>
      <w:proofErr w:type="gramEnd"/>
      <w:r w:rsidRPr="00B77C19">
        <w:rPr>
          <w:rFonts w:ascii="Cambria Math" w:hAnsi="Cambria Math"/>
          <w:sz w:val="44"/>
          <w:szCs w:val="44"/>
        </w:rPr>
        <w:t xml:space="preserve"> it is used for </w:t>
      </w:r>
      <w:r w:rsidR="009F4328" w:rsidRPr="00B77C19">
        <w:rPr>
          <w:rFonts w:ascii="Cambria Math" w:hAnsi="Cambria Math"/>
          <w:sz w:val="44"/>
          <w:szCs w:val="44"/>
        </w:rPr>
        <w:t xml:space="preserve">indicating date and time. if we want to reset the bios just remove the </w:t>
      </w:r>
      <w:proofErr w:type="spellStart"/>
      <w:r w:rsidR="009F4328" w:rsidRPr="00B77C19">
        <w:rPr>
          <w:rFonts w:ascii="Cambria Math" w:hAnsi="Cambria Math"/>
          <w:sz w:val="44"/>
          <w:szCs w:val="44"/>
        </w:rPr>
        <w:t>cmos</w:t>
      </w:r>
      <w:proofErr w:type="spellEnd"/>
      <w:r w:rsidR="009F4328" w:rsidRPr="00B77C19">
        <w:rPr>
          <w:rFonts w:ascii="Cambria Math" w:hAnsi="Cambria Math"/>
          <w:sz w:val="44"/>
          <w:szCs w:val="44"/>
        </w:rPr>
        <w:t xml:space="preserve"> cell</w:t>
      </w:r>
      <w:r w:rsidRPr="00B77C19">
        <w:rPr>
          <w:rFonts w:ascii="Cambria Math" w:hAnsi="Cambria Math"/>
          <w:sz w:val="44"/>
          <w:szCs w:val="44"/>
        </w:rPr>
        <w:t xml:space="preserve"> </w:t>
      </w:r>
      <w:r w:rsidR="009F4328" w:rsidRPr="00B77C19">
        <w:rPr>
          <w:rFonts w:ascii="Cambria Math" w:hAnsi="Cambria Math"/>
          <w:sz w:val="44"/>
          <w:szCs w:val="44"/>
        </w:rPr>
        <w:t>(</w:t>
      </w:r>
      <w:r w:rsidR="00D41B51" w:rsidRPr="00B77C19">
        <w:rPr>
          <w:rFonts w:ascii="Cambria Math" w:hAnsi="Cambria Math"/>
          <w:sz w:val="44"/>
          <w:szCs w:val="44"/>
        </w:rPr>
        <w:t>complementary metal-oxide semiconductor</w:t>
      </w:r>
      <w:r w:rsidR="009F4328" w:rsidRPr="00B77C19">
        <w:rPr>
          <w:rFonts w:ascii="Cambria Math" w:hAnsi="Cambria Math"/>
          <w:sz w:val="44"/>
          <w:szCs w:val="44"/>
        </w:rPr>
        <w:t>)</w:t>
      </w:r>
      <w:r w:rsidR="00C340F5" w:rsidRPr="00B77C19">
        <w:rPr>
          <w:rFonts w:ascii="Cambria Math" w:hAnsi="Cambria Math"/>
          <w:sz w:val="44"/>
          <w:szCs w:val="44"/>
        </w:rPr>
        <w:t>.</w:t>
      </w:r>
    </w:p>
    <w:p w14:paraId="3595B0D4" w14:textId="77777777" w:rsidR="0034009F" w:rsidRPr="00EE3756" w:rsidRDefault="0034009F" w:rsidP="0034009F">
      <w:pPr>
        <w:pStyle w:val="ListBullet"/>
        <w:ind w:left="2160"/>
        <w:rPr>
          <w:rFonts w:ascii="Cambria Math" w:hAnsi="Cambria Math"/>
          <w:sz w:val="56"/>
          <w:szCs w:val="56"/>
        </w:rPr>
      </w:pPr>
    </w:p>
    <w:p w14:paraId="05D861A0" w14:textId="30647A02" w:rsidR="007552B2" w:rsidRPr="007175DE" w:rsidRDefault="007552B2" w:rsidP="007552B2">
      <w:pPr>
        <w:pStyle w:val="ListBullet"/>
        <w:ind w:left="360" w:hanging="360"/>
      </w:pPr>
    </w:p>
    <w:p w14:paraId="60F12564" w14:textId="124934DE"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Do a practical to reset bios when system is on.</w:t>
      </w:r>
    </w:p>
    <w:p w14:paraId="678C171B" w14:textId="43C0146C" w:rsidR="00C340F5" w:rsidRPr="00B77C19" w:rsidRDefault="00C340F5" w:rsidP="00C340F5">
      <w:pPr>
        <w:pStyle w:val="ListBullet"/>
        <w:numPr>
          <w:ilvl w:val="0"/>
          <w:numId w:val="27"/>
        </w:numPr>
        <w:rPr>
          <w:rFonts w:ascii="Cambria Math" w:hAnsi="Cambria Math"/>
          <w:sz w:val="44"/>
          <w:szCs w:val="44"/>
        </w:rPr>
      </w:pPr>
      <w:r w:rsidRPr="00B77C19">
        <w:rPr>
          <w:rFonts w:ascii="Cambria Math" w:hAnsi="Cambria Math"/>
          <w:sz w:val="44"/>
          <w:szCs w:val="44"/>
        </w:rPr>
        <w:t>Done in lab.</w:t>
      </w:r>
    </w:p>
    <w:p w14:paraId="2DBCC3A6" w14:textId="77777777" w:rsidR="00C340F5" w:rsidRPr="007175DE" w:rsidRDefault="00C340F5" w:rsidP="00C340F5">
      <w:pPr>
        <w:pStyle w:val="ListBullet"/>
        <w:ind w:left="2344"/>
        <w:rPr>
          <w:rFonts w:ascii="Cambria Math" w:hAnsi="Cambria Math"/>
          <w:sz w:val="56"/>
          <w:szCs w:val="56"/>
        </w:rPr>
      </w:pPr>
    </w:p>
    <w:p w14:paraId="1A069091" w14:textId="42282563" w:rsidR="009804E8" w:rsidRPr="009804E8" w:rsidRDefault="007175DE" w:rsidP="009804E8">
      <w:pPr>
        <w:pStyle w:val="ListBullet"/>
        <w:numPr>
          <w:ilvl w:val="0"/>
          <w:numId w:val="28"/>
        </w:numPr>
        <w:rPr>
          <w:rFonts w:ascii="Cambria Math" w:hAnsi="Cambria Math"/>
          <w:sz w:val="56"/>
          <w:szCs w:val="56"/>
        </w:rPr>
      </w:pPr>
      <w:r w:rsidRPr="007175DE">
        <w:rPr>
          <w:rFonts w:ascii="Cambria Math" w:hAnsi="Cambria Math"/>
          <w:sz w:val="56"/>
          <w:szCs w:val="56"/>
        </w:rPr>
        <w:t xml:space="preserve"> Do a practical of Hard resetting the BIOS.</w:t>
      </w:r>
    </w:p>
    <w:p w14:paraId="516CE2AF" w14:textId="41A3C5C1" w:rsidR="00C340F5" w:rsidRPr="00B77C19" w:rsidRDefault="009804E8" w:rsidP="009804E8">
      <w:pPr>
        <w:pStyle w:val="ListBullet"/>
        <w:numPr>
          <w:ilvl w:val="0"/>
          <w:numId w:val="27"/>
        </w:numPr>
        <w:rPr>
          <w:rFonts w:ascii="Cambria Math" w:hAnsi="Cambria Math"/>
          <w:sz w:val="44"/>
          <w:szCs w:val="44"/>
        </w:rPr>
      </w:pPr>
      <w:r w:rsidRPr="00B77C19">
        <w:rPr>
          <w:rFonts w:ascii="Cambria Math" w:hAnsi="Cambria Math"/>
          <w:sz w:val="44"/>
          <w:szCs w:val="44"/>
        </w:rPr>
        <w:t>Done in lab.</w:t>
      </w:r>
    </w:p>
    <w:p w14:paraId="7A13DECD" w14:textId="77777777" w:rsidR="009804E8" w:rsidRPr="007175DE" w:rsidRDefault="009804E8" w:rsidP="00C340F5">
      <w:pPr>
        <w:pStyle w:val="ListBullet"/>
        <w:ind w:left="360" w:hanging="360"/>
        <w:rPr>
          <w:rFonts w:ascii="Cambria Math" w:hAnsi="Cambria Math"/>
          <w:sz w:val="56"/>
          <w:szCs w:val="56"/>
        </w:rPr>
      </w:pPr>
    </w:p>
    <w:p w14:paraId="56840F54" w14:textId="4FA3BBBB"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Do a practical of identifying BIOS chip from the motherboard</w:t>
      </w:r>
      <w:r w:rsidR="00CE1066">
        <w:rPr>
          <w:rFonts w:ascii="Cambria Math" w:hAnsi="Cambria Math"/>
          <w:sz w:val="56"/>
          <w:szCs w:val="56"/>
        </w:rPr>
        <w:t>.</w:t>
      </w:r>
    </w:p>
    <w:p w14:paraId="76C03EDA" w14:textId="6E0E2E09" w:rsidR="00CE1066" w:rsidRPr="00B77C19" w:rsidRDefault="00CE1066" w:rsidP="00CE1066">
      <w:pPr>
        <w:pStyle w:val="ListBullet"/>
        <w:numPr>
          <w:ilvl w:val="0"/>
          <w:numId w:val="27"/>
        </w:numPr>
        <w:rPr>
          <w:rFonts w:ascii="Cambria Math" w:hAnsi="Cambria Math"/>
          <w:sz w:val="44"/>
          <w:szCs w:val="44"/>
        </w:rPr>
      </w:pPr>
      <w:r w:rsidRPr="00B77C19">
        <w:rPr>
          <w:rFonts w:ascii="Cambria Math" w:hAnsi="Cambria Math"/>
          <w:sz w:val="44"/>
          <w:szCs w:val="44"/>
        </w:rPr>
        <w:t>Done in lab.</w:t>
      </w:r>
    </w:p>
    <w:p w14:paraId="4033CE47" w14:textId="77777777" w:rsidR="00CE1066" w:rsidRPr="00B77C19" w:rsidRDefault="00CE1066" w:rsidP="00CE1066">
      <w:pPr>
        <w:pStyle w:val="ListBullet"/>
        <w:ind w:left="2344"/>
        <w:rPr>
          <w:rFonts w:ascii="Cambria Math" w:hAnsi="Cambria Math"/>
          <w:sz w:val="44"/>
          <w:szCs w:val="44"/>
        </w:rPr>
      </w:pPr>
    </w:p>
    <w:p w14:paraId="7902AFBE" w14:textId="652F656E" w:rsidR="00E00D86" w:rsidRPr="00E00D86" w:rsidRDefault="007175DE" w:rsidP="00E00D86">
      <w:pPr>
        <w:pStyle w:val="ListBullet"/>
        <w:numPr>
          <w:ilvl w:val="0"/>
          <w:numId w:val="28"/>
        </w:numPr>
        <w:rPr>
          <w:rFonts w:ascii="Cambria Math" w:hAnsi="Cambria Math"/>
          <w:sz w:val="56"/>
          <w:szCs w:val="56"/>
        </w:rPr>
      </w:pPr>
      <w:r w:rsidRPr="007175DE">
        <w:rPr>
          <w:rFonts w:ascii="Cambria Math" w:hAnsi="Cambria Math"/>
          <w:sz w:val="56"/>
          <w:szCs w:val="56"/>
        </w:rPr>
        <w:t xml:space="preserve"> What is CMOS?</w:t>
      </w:r>
    </w:p>
    <w:p w14:paraId="3C338075" w14:textId="41F586DC" w:rsidR="00C75AD4" w:rsidRPr="00B77C19" w:rsidRDefault="00BB59ED" w:rsidP="00C75AD4">
      <w:pPr>
        <w:pStyle w:val="ListBullet"/>
        <w:numPr>
          <w:ilvl w:val="0"/>
          <w:numId w:val="27"/>
        </w:numPr>
        <w:rPr>
          <w:rFonts w:ascii="Cambria Math" w:hAnsi="Cambria Math"/>
          <w:sz w:val="44"/>
          <w:szCs w:val="44"/>
        </w:rPr>
      </w:pPr>
      <w:r w:rsidRPr="00B77C19">
        <w:rPr>
          <w:rFonts w:ascii="Cambria Math" w:hAnsi="Cambria Math"/>
          <w:sz w:val="44"/>
          <w:szCs w:val="44"/>
        </w:rPr>
        <w:t xml:space="preserve">It is a physical portion of the motherboard. </w:t>
      </w:r>
      <w:r w:rsidR="00C75AD4" w:rsidRPr="00B77C19">
        <w:rPr>
          <w:rFonts w:ascii="Cambria Math" w:hAnsi="Cambria Math"/>
          <w:sz w:val="44"/>
          <w:szCs w:val="44"/>
        </w:rPr>
        <w:t>CMOS is a memory chip that holds configuration settings and is supported by the onboard battery called CMOS battery.</w:t>
      </w:r>
    </w:p>
    <w:p w14:paraId="7F67BC0D" w14:textId="1D8ABEE9" w:rsidR="0034009F" w:rsidRPr="007175DE" w:rsidRDefault="0034009F" w:rsidP="00C75AD4">
      <w:pPr>
        <w:pStyle w:val="ListBullet"/>
        <w:ind w:left="2344"/>
        <w:rPr>
          <w:rFonts w:ascii="Cambria Math" w:hAnsi="Cambria Math"/>
          <w:sz w:val="56"/>
          <w:szCs w:val="56"/>
        </w:rPr>
      </w:pPr>
    </w:p>
    <w:p w14:paraId="56DAB5D1" w14:textId="636CA3C4"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What is motherboard?</w:t>
      </w:r>
    </w:p>
    <w:p w14:paraId="4C81106E" w14:textId="115EB07B" w:rsidR="00BB59ED" w:rsidRPr="00ED2A9D" w:rsidRDefault="00ED2A9D" w:rsidP="00BB59ED">
      <w:pPr>
        <w:pStyle w:val="ListBullet"/>
        <w:numPr>
          <w:ilvl w:val="0"/>
          <w:numId w:val="27"/>
        </w:numPr>
        <w:rPr>
          <w:rFonts w:ascii="Cambria Math" w:hAnsi="Cambria Math"/>
          <w:sz w:val="44"/>
          <w:szCs w:val="44"/>
        </w:rPr>
      </w:pPr>
      <w:r w:rsidRPr="00ED2A9D">
        <w:rPr>
          <w:rFonts w:ascii="Cambria Math" w:hAnsi="Cambria Math"/>
          <w:sz w:val="44"/>
          <w:szCs w:val="44"/>
        </w:rPr>
        <w:t>A motherboard is one of the most essential parts of a computer system. It holds together many of the crucial components of a computer, including the central processing unit (CPU), memory and connectors for input and output devices</w:t>
      </w:r>
      <w:r w:rsidR="00B77C19">
        <w:rPr>
          <w:rFonts w:ascii="Cambria Math" w:hAnsi="Cambria Math"/>
          <w:sz w:val="44"/>
          <w:szCs w:val="44"/>
        </w:rPr>
        <w:t>.</w:t>
      </w:r>
    </w:p>
    <w:p w14:paraId="198B92AB" w14:textId="77777777" w:rsidR="00BB59ED" w:rsidRPr="00ED2A9D" w:rsidRDefault="00BB59ED" w:rsidP="00BB59ED">
      <w:pPr>
        <w:pStyle w:val="ListBullet"/>
        <w:ind w:left="1068"/>
        <w:rPr>
          <w:rFonts w:ascii="Cambria Math" w:hAnsi="Cambria Math"/>
          <w:sz w:val="44"/>
          <w:szCs w:val="44"/>
        </w:rPr>
      </w:pPr>
    </w:p>
    <w:p w14:paraId="1F7DFADB" w14:textId="733B2E68" w:rsidR="007175DE" w:rsidRPr="00D37F5A" w:rsidRDefault="007175DE" w:rsidP="0073281B">
      <w:pPr>
        <w:pStyle w:val="ListBullet"/>
        <w:numPr>
          <w:ilvl w:val="0"/>
          <w:numId w:val="28"/>
        </w:numPr>
        <w:rPr>
          <w:rFonts w:ascii="Cambria Math" w:hAnsi="Cambria Math"/>
          <w:b/>
          <w:bCs/>
          <w:sz w:val="56"/>
          <w:szCs w:val="56"/>
        </w:rPr>
      </w:pPr>
      <w:r w:rsidRPr="00D37F5A">
        <w:rPr>
          <w:rFonts w:ascii="Cambria Math" w:hAnsi="Cambria Math"/>
          <w:b/>
          <w:bCs/>
          <w:sz w:val="56"/>
          <w:szCs w:val="56"/>
        </w:rPr>
        <w:t xml:space="preserve">Describe types of </w:t>
      </w:r>
      <w:r w:rsidR="00D37F5A" w:rsidRPr="00D37F5A">
        <w:rPr>
          <w:rFonts w:ascii="Cambria Math" w:hAnsi="Cambria Math"/>
          <w:b/>
          <w:bCs/>
          <w:sz w:val="56"/>
          <w:szCs w:val="56"/>
        </w:rPr>
        <w:t>motherboards</w:t>
      </w:r>
      <w:r w:rsidRPr="00D37F5A">
        <w:rPr>
          <w:rFonts w:ascii="Cambria Math" w:hAnsi="Cambria Math"/>
          <w:b/>
          <w:bCs/>
          <w:sz w:val="56"/>
          <w:szCs w:val="56"/>
        </w:rPr>
        <w:t>.</w:t>
      </w:r>
    </w:p>
    <w:p w14:paraId="716B6CE8" w14:textId="55EDE53B" w:rsidR="00B77C19" w:rsidRPr="00FD605E" w:rsidRDefault="006A658E" w:rsidP="007E46FB">
      <w:pPr>
        <w:pStyle w:val="ListBullet"/>
        <w:numPr>
          <w:ilvl w:val="0"/>
          <w:numId w:val="27"/>
        </w:numPr>
        <w:rPr>
          <w:rFonts w:ascii="Cambria Math" w:hAnsi="Cambria Math"/>
          <w:sz w:val="44"/>
          <w:szCs w:val="44"/>
        </w:rPr>
      </w:pPr>
      <w:r w:rsidRPr="00FD605E">
        <w:rPr>
          <w:rFonts w:ascii="Cambria Math" w:hAnsi="Cambria Math"/>
          <w:sz w:val="44"/>
          <w:szCs w:val="44"/>
        </w:rPr>
        <w:t xml:space="preserve">There is </w:t>
      </w:r>
      <w:proofErr w:type="gramStart"/>
      <w:r w:rsidRPr="00FD605E">
        <w:rPr>
          <w:rFonts w:ascii="Cambria Math" w:hAnsi="Cambria Math"/>
          <w:sz w:val="44"/>
          <w:szCs w:val="44"/>
        </w:rPr>
        <w:t>a two types</w:t>
      </w:r>
      <w:proofErr w:type="gramEnd"/>
      <w:r w:rsidRPr="00FD605E">
        <w:rPr>
          <w:rFonts w:ascii="Cambria Math" w:hAnsi="Cambria Math"/>
          <w:sz w:val="44"/>
          <w:szCs w:val="44"/>
        </w:rPr>
        <w:t xml:space="preserve"> of </w:t>
      </w:r>
      <w:r w:rsidR="00CE2E86" w:rsidRPr="00FD605E">
        <w:rPr>
          <w:rFonts w:ascii="Cambria Math" w:hAnsi="Cambria Math"/>
          <w:sz w:val="44"/>
          <w:szCs w:val="44"/>
        </w:rPr>
        <w:t>motherboard.</w:t>
      </w:r>
    </w:p>
    <w:p w14:paraId="5722ED0E" w14:textId="77777777" w:rsidR="00DD5AC4" w:rsidRDefault="007C19AD" w:rsidP="006A658E">
      <w:pPr>
        <w:pStyle w:val="ListBullet"/>
        <w:numPr>
          <w:ilvl w:val="0"/>
          <w:numId w:val="37"/>
        </w:numPr>
        <w:rPr>
          <w:rFonts w:ascii="Cambria Math" w:hAnsi="Cambria Math"/>
          <w:sz w:val="44"/>
          <w:szCs w:val="44"/>
        </w:rPr>
      </w:pPr>
      <w:r w:rsidRPr="00FD605E">
        <w:rPr>
          <w:rFonts w:ascii="Cambria Math" w:hAnsi="Cambria Math"/>
          <w:sz w:val="44"/>
          <w:szCs w:val="44"/>
        </w:rPr>
        <w:t>Non-</w:t>
      </w:r>
      <w:proofErr w:type="gramStart"/>
      <w:r w:rsidRPr="00FD605E">
        <w:rPr>
          <w:rFonts w:ascii="Cambria Math" w:hAnsi="Cambria Math"/>
          <w:sz w:val="44"/>
          <w:szCs w:val="44"/>
        </w:rPr>
        <w:t xml:space="preserve">integrated </w:t>
      </w:r>
      <w:r w:rsidR="007F6A64" w:rsidRPr="00FD605E">
        <w:rPr>
          <w:rFonts w:ascii="Cambria Math" w:hAnsi="Cambria Math"/>
          <w:sz w:val="44"/>
          <w:szCs w:val="44"/>
        </w:rPr>
        <w:t>:</w:t>
      </w:r>
      <w:proofErr w:type="gramEnd"/>
    </w:p>
    <w:p w14:paraId="118BFF7F" w14:textId="7F5F142F" w:rsidR="00B01FA9" w:rsidRPr="00B01FA9" w:rsidRDefault="00B01FA9" w:rsidP="00B01FA9">
      <w:pPr>
        <w:pStyle w:val="ListBullet"/>
        <w:numPr>
          <w:ilvl w:val="4"/>
          <w:numId w:val="39"/>
        </w:numPr>
        <w:rPr>
          <w:rFonts w:ascii="Cambria Math" w:hAnsi="Cambria Math"/>
          <w:sz w:val="44"/>
          <w:szCs w:val="44"/>
        </w:rPr>
      </w:pPr>
      <w:r w:rsidRPr="00B01FA9">
        <w:rPr>
          <w:rFonts w:ascii="Cambria Math" w:hAnsi="Cambria Math"/>
          <w:sz w:val="44"/>
          <w:szCs w:val="44"/>
        </w:rPr>
        <w:t xml:space="preserve">Assemblies such as I/O port connectors, hard drive connectors, CD drive connectors </w:t>
      </w:r>
      <w:proofErr w:type="spellStart"/>
      <w:r w:rsidRPr="00B01FA9">
        <w:rPr>
          <w:rFonts w:ascii="Cambria Math" w:hAnsi="Cambria Math"/>
          <w:sz w:val="44"/>
          <w:szCs w:val="44"/>
        </w:rPr>
        <w:t>etc</w:t>
      </w:r>
      <w:proofErr w:type="spellEnd"/>
      <w:r w:rsidRPr="00B01FA9">
        <w:rPr>
          <w:rFonts w:ascii="Cambria Math" w:hAnsi="Cambria Math"/>
          <w:sz w:val="44"/>
          <w:szCs w:val="44"/>
        </w:rPr>
        <w:t xml:space="preserve"> installed as expansion boards.</w:t>
      </w:r>
    </w:p>
    <w:p w14:paraId="6494C0CD" w14:textId="70E8A0EE" w:rsidR="00BD4E78" w:rsidRDefault="00E5263D" w:rsidP="00B01FA9">
      <w:pPr>
        <w:pStyle w:val="ListBullet"/>
        <w:numPr>
          <w:ilvl w:val="4"/>
          <w:numId w:val="39"/>
        </w:numPr>
        <w:rPr>
          <w:rFonts w:ascii="Cambria Math" w:hAnsi="Cambria Math"/>
          <w:sz w:val="44"/>
          <w:szCs w:val="44"/>
        </w:rPr>
      </w:pPr>
      <w:r w:rsidRPr="00FD605E">
        <w:rPr>
          <w:rFonts w:ascii="Cambria Math" w:hAnsi="Cambria Math"/>
          <w:sz w:val="44"/>
          <w:szCs w:val="44"/>
        </w:rPr>
        <w:t>these types of motherboards</w:t>
      </w:r>
      <w:r w:rsidR="00D9156B" w:rsidRPr="00FD605E">
        <w:rPr>
          <w:rFonts w:ascii="Cambria Math" w:hAnsi="Cambria Math"/>
          <w:sz w:val="44"/>
          <w:szCs w:val="44"/>
        </w:rPr>
        <w:t xml:space="preserve"> are repairable</w:t>
      </w:r>
      <w:r w:rsidR="00BD4E78">
        <w:rPr>
          <w:rFonts w:ascii="Cambria Math" w:hAnsi="Cambria Math"/>
          <w:sz w:val="44"/>
          <w:szCs w:val="44"/>
        </w:rPr>
        <w:t>.</w:t>
      </w:r>
    </w:p>
    <w:p w14:paraId="27B6671B" w14:textId="72A94ABB" w:rsidR="00BD4E78" w:rsidRDefault="007E63C3" w:rsidP="00BD4E78">
      <w:pPr>
        <w:pStyle w:val="ListBullet"/>
        <w:numPr>
          <w:ilvl w:val="4"/>
          <w:numId w:val="39"/>
        </w:numPr>
        <w:rPr>
          <w:rFonts w:ascii="Cambria Math" w:hAnsi="Cambria Math"/>
          <w:sz w:val="44"/>
          <w:szCs w:val="44"/>
        </w:rPr>
      </w:pPr>
      <w:r w:rsidRPr="00FD605E">
        <w:rPr>
          <w:rFonts w:ascii="Cambria Math" w:hAnsi="Cambria Math"/>
          <w:sz w:val="44"/>
          <w:szCs w:val="44"/>
        </w:rPr>
        <w:t xml:space="preserve">this type of motherboards </w:t>
      </w:r>
      <w:r w:rsidR="00E5263D" w:rsidRPr="00FD605E">
        <w:rPr>
          <w:rFonts w:ascii="Cambria Math" w:hAnsi="Cambria Math"/>
          <w:sz w:val="44"/>
          <w:szCs w:val="44"/>
        </w:rPr>
        <w:t>is</w:t>
      </w:r>
      <w:r w:rsidRPr="00FD605E">
        <w:rPr>
          <w:rFonts w:ascii="Cambria Math" w:hAnsi="Cambria Math"/>
          <w:sz w:val="44"/>
          <w:szCs w:val="44"/>
        </w:rPr>
        <w:t xml:space="preserve"> used in </w:t>
      </w:r>
      <w:r w:rsidR="004649EE">
        <w:rPr>
          <w:rFonts w:ascii="Cambria Math" w:hAnsi="Cambria Math"/>
          <w:sz w:val="44"/>
          <w:szCs w:val="44"/>
        </w:rPr>
        <w:t>laptops</w:t>
      </w:r>
      <w:r w:rsidR="00E5263D">
        <w:rPr>
          <w:rFonts w:ascii="Cambria Math" w:hAnsi="Cambria Math"/>
          <w:sz w:val="44"/>
          <w:szCs w:val="44"/>
        </w:rPr>
        <w:t>.</w:t>
      </w:r>
    </w:p>
    <w:p w14:paraId="3C92DEC8" w14:textId="77777777" w:rsidR="00BD4E78" w:rsidRPr="00BD4E78" w:rsidRDefault="00C516F0" w:rsidP="00BD4E78">
      <w:pPr>
        <w:pStyle w:val="ListBullet"/>
        <w:numPr>
          <w:ilvl w:val="4"/>
          <w:numId w:val="39"/>
        </w:numPr>
        <w:rPr>
          <w:rFonts w:ascii="Cambria Math" w:hAnsi="Cambria Math"/>
          <w:sz w:val="44"/>
          <w:szCs w:val="44"/>
        </w:rPr>
      </w:pPr>
      <w:r w:rsidRPr="00C516F0">
        <w:rPr>
          <w:rFonts w:ascii="Cambria Math" w:hAnsi="Cambria Math"/>
          <w:sz w:val="44"/>
          <w:szCs w:val="44"/>
        </w:rPr>
        <w:t>cheap and easy to produce</w:t>
      </w:r>
      <w:r w:rsidRPr="00C516F0">
        <w:rPr>
          <w:sz w:val="44"/>
          <w:szCs w:val="44"/>
        </w:rPr>
        <w:t>.</w:t>
      </w:r>
    </w:p>
    <w:p w14:paraId="46D5E9B0" w14:textId="5EA0C1A7" w:rsidR="006A658E" w:rsidRPr="00FD605E" w:rsidRDefault="00FD605E" w:rsidP="00BD4E78">
      <w:pPr>
        <w:pStyle w:val="ListBullet"/>
        <w:numPr>
          <w:ilvl w:val="4"/>
          <w:numId w:val="39"/>
        </w:numPr>
        <w:rPr>
          <w:rFonts w:ascii="Cambria Math" w:hAnsi="Cambria Math"/>
          <w:sz w:val="44"/>
          <w:szCs w:val="44"/>
        </w:rPr>
      </w:pPr>
      <w:r w:rsidRPr="00FD605E">
        <w:rPr>
          <w:rFonts w:ascii="Cambria Math" w:hAnsi="Cambria Math"/>
          <w:sz w:val="44"/>
          <w:szCs w:val="44"/>
        </w:rPr>
        <w:t>If something goes wrong such as bend or broken pin or defective controller can be repaired with minor cost</w:t>
      </w:r>
      <w:r>
        <w:rPr>
          <w:rFonts w:ascii="Cambria Math" w:hAnsi="Cambria Math"/>
          <w:sz w:val="44"/>
          <w:szCs w:val="44"/>
        </w:rPr>
        <w:t>.</w:t>
      </w:r>
    </w:p>
    <w:p w14:paraId="7485C652" w14:textId="77777777" w:rsidR="00B01FA9" w:rsidRDefault="00D37F5A" w:rsidP="00BD4E78">
      <w:pPr>
        <w:pStyle w:val="ListBullet"/>
        <w:numPr>
          <w:ilvl w:val="0"/>
          <w:numId w:val="37"/>
        </w:numPr>
        <w:rPr>
          <w:rFonts w:ascii="Cambria Math" w:hAnsi="Cambria Math"/>
          <w:sz w:val="44"/>
          <w:szCs w:val="44"/>
        </w:rPr>
      </w:pPr>
      <w:proofErr w:type="gramStart"/>
      <w:r w:rsidRPr="00FD605E">
        <w:rPr>
          <w:rFonts w:ascii="Cambria Math" w:hAnsi="Cambria Math"/>
          <w:sz w:val="44"/>
          <w:szCs w:val="44"/>
        </w:rPr>
        <w:t>I</w:t>
      </w:r>
      <w:r w:rsidR="007C19AD" w:rsidRPr="00FD605E">
        <w:rPr>
          <w:rFonts w:ascii="Cambria Math" w:hAnsi="Cambria Math"/>
          <w:sz w:val="44"/>
          <w:szCs w:val="44"/>
        </w:rPr>
        <w:t>ntegrated</w:t>
      </w:r>
      <w:r w:rsidR="007F6A64" w:rsidRPr="00FD605E">
        <w:rPr>
          <w:rFonts w:ascii="Cambria Math" w:hAnsi="Cambria Math"/>
          <w:sz w:val="44"/>
          <w:szCs w:val="44"/>
        </w:rPr>
        <w:t xml:space="preserve"> :</w:t>
      </w:r>
      <w:proofErr w:type="gramEnd"/>
    </w:p>
    <w:p w14:paraId="2FF9FFFD" w14:textId="77777777" w:rsidR="00A73F66" w:rsidRPr="00A73F66" w:rsidRDefault="00A73F66" w:rsidP="00B01FA9">
      <w:pPr>
        <w:pStyle w:val="ListBullet"/>
        <w:numPr>
          <w:ilvl w:val="4"/>
          <w:numId w:val="43"/>
        </w:numPr>
        <w:rPr>
          <w:rFonts w:ascii="Cambria Math" w:hAnsi="Cambria Math"/>
          <w:sz w:val="44"/>
          <w:szCs w:val="44"/>
        </w:rPr>
      </w:pPr>
      <w:r w:rsidRPr="00A73F66">
        <w:rPr>
          <w:rFonts w:ascii="Cambria Math" w:hAnsi="Cambria Math"/>
          <w:sz w:val="44"/>
          <w:szCs w:val="44"/>
        </w:rPr>
        <w:t>Assemblies are integrated or built right onto the board.</w:t>
      </w:r>
    </w:p>
    <w:p w14:paraId="2C2E8A08" w14:textId="43228D92" w:rsidR="00BD4E78" w:rsidRDefault="00E5263D" w:rsidP="00B01FA9">
      <w:pPr>
        <w:pStyle w:val="ListBullet"/>
        <w:numPr>
          <w:ilvl w:val="4"/>
          <w:numId w:val="43"/>
        </w:numPr>
        <w:rPr>
          <w:rFonts w:ascii="Cambria Math" w:hAnsi="Cambria Math"/>
          <w:sz w:val="44"/>
          <w:szCs w:val="44"/>
        </w:rPr>
      </w:pPr>
      <w:r w:rsidRPr="00FD605E">
        <w:rPr>
          <w:rFonts w:ascii="Cambria Math" w:hAnsi="Cambria Math"/>
          <w:sz w:val="44"/>
          <w:szCs w:val="44"/>
        </w:rPr>
        <w:t>these types of motherboards</w:t>
      </w:r>
      <w:r w:rsidR="00CE2E86" w:rsidRPr="00FD605E">
        <w:rPr>
          <w:rFonts w:ascii="Cambria Math" w:hAnsi="Cambria Math"/>
          <w:sz w:val="44"/>
          <w:szCs w:val="44"/>
        </w:rPr>
        <w:t xml:space="preserve"> are </w:t>
      </w:r>
      <w:r w:rsidR="000C4C20">
        <w:rPr>
          <w:rFonts w:ascii="Cambria Math" w:hAnsi="Cambria Math"/>
          <w:sz w:val="44"/>
          <w:szCs w:val="44"/>
        </w:rPr>
        <w:t>not</w:t>
      </w:r>
      <w:r w:rsidR="00CE2E86" w:rsidRPr="00FD605E">
        <w:rPr>
          <w:rFonts w:ascii="Cambria Math" w:hAnsi="Cambria Math"/>
          <w:sz w:val="44"/>
          <w:szCs w:val="44"/>
        </w:rPr>
        <w:t xml:space="preserve"> repairable</w:t>
      </w:r>
      <w:r w:rsidR="00BD4E78">
        <w:rPr>
          <w:rFonts w:ascii="Cambria Math" w:hAnsi="Cambria Math"/>
          <w:sz w:val="44"/>
          <w:szCs w:val="44"/>
        </w:rPr>
        <w:t>.</w:t>
      </w:r>
    </w:p>
    <w:p w14:paraId="1B5422E7" w14:textId="77777777" w:rsidR="00BD4E78" w:rsidRDefault="00CE2E86" w:rsidP="00B01FA9">
      <w:pPr>
        <w:pStyle w:val="ListBullet"/>
        <w:numPr>
          <w:ilvl w:val="4"/>
          <w:numId w:val="43"/>
        </w:numPr>
        <w:rPr>
          <w:rFonts w:ascii="Cambria Math" w:hAnsi="Cambria Math"/>
          <w:sz w:val="44"/>
          <w:szCs w:val="44"/>
        </w:rPr>
      </w:pPr>
      <w:r w:rsidRPr="00BD4E78">
        <w:rPr>
          <w:rFonts w:ascii="Cambria Math" w:hAnsi="Cambria Math"/>
          <w:sz w:val="44"/>
          <w:szCs w:val="44"/>
        </w:rPr>
        <w:t xml:space="preserve">this type of motherboards </w:t>
      </w:r>
      <w:proofErr w:type="gramStart"/>
      <w:r w:rsidRPr="00BD4E78">
        <w:rPr>
          <w:rFonts w:ascii="Cambria Math" w:hAnsi="Cambria Math"/>
          <w:sz w:val="44"/>
          <w:szCs w:val="44"/>
        </w:rPr>
        <w:t>are</w:t>
      </w:r>
      <w:proofErr w:type="gramEnd"/>
      <w:r w:rsidRPr="00BD4E78">
        <w:rPr>
          <w:rFonts w:ascii="Cambria Math" w:hAnsi="Cambria Math"/>
          <w:sz w:val="44"/>
          <w:szCs w:val="44"/>
        </w:rPr>
        <w:t xml:space="preserve"> used in </w:t>
      </w:r>
      <w:r w:rsidR="000C4C20" w:rsidRPr="00BD4E78">
        <w:rPr>
          <w:rFonts w:ascii="Cambria Math" w:hAnsi="Cambria Math"/>
          <w:sz w:val="44"/>
          <w:szCs w:val="44"/>
        </w:rPr>
        <w:t>laptops</w:t>
      </w:r>
      <w:r w:rsidRPr="00BD4E78">
        <w:rPr>
          <w:rFonts w:ascii="Cambria Math" w:hAnsi="Cambria Math"/>
          <w:sz w:val="44"/>
          <w:szCs w:val="44"/>
        </w:rPr>
        <w:t>.</w:t>
      </w:r>
    </w:p>
    <w:p w14:paraId="70BA7C07" w14:textId="6885C372" w:rsidR="00BD4E78" w:rsidRDefault="00D35A75" w:rsidP="00B01FA9">
      <w:pPr>
        <w:pStyle w:val="ListBullet"/>
        <w:numPr>
          <w:ilvl w:val="4"/>
          <w:numId w:val="43"/>
        </w:numPr>
        <w:rPr>
          <w:rFonts w:ascii="Cambria Math" w:hAnsi="Cambria Math"/>
          <w:sz w:val="44"/>
          <w:szCs w:val="44"/>
        </w:rPr>
      </w:pPr>
      <w:r w:rsidRPr="00BD4E78">
        <w:rPr>
          <w:rFonts w:ascii="Cambria Math" w:hAnsi="Cambria Math"/>
          <w:sz w:val="44"/>
          <w:szCs w:val="44"/>
        </w:rPr>
        <w:t xml:space="preserve">Cheaper to produce but are expensive to repair. </w:t>
      </w:r>
    </w:p>
    <w:p w14:paraId="4485B0A4" w14:textId="6FDDA03E" w:rsidR="00CE2E86" w:rsidRPr="00BD4E78" w:rsidRDefault="00D35A75" w:rsidP="00B01FA9">
      <w:pPr>
        <w:pStyle w:val="ListBullet"/>
        <w:numPr>
          <w:ilvl w:val="4"/>
          <w:numId w:val="43"/>
        </w:numPr>
        <w:rPr>
          <w:rFonts w:ascii="Cambria Math" w:hAnsi="Cambria Math"/>
          <w:sz w:val="44"/>
          <w:szCs w:val="44"/>
        </w:rPr>
      </w:pPr>
      <w:r w:rsidRPr="00BD4E78">
        <w:rPr>
          <w:rFonts w:ascii="Cambria Math" w:hAnsi="Cambria Math"/>
          <w:sz w:val="44"/>
          <w:szCs w:val="44"/>
        </w:rPr>
        <w:t>Fast, powerful, feature rich motherboard at reasonable price</w:t>
      </w:r>
      <w:r w:rsidR="00B01FA9">
        <w:rPr>
          <w:rFonts w:ascii="Cambria Math" w:hAnsi="Cambria Math"/>
          <w:sz w:val="44"/>
          <w:szCs w:val="44"/>
        </w:rPr>
        <w:t>.</w:t>
      </w:r>
    </w:p>
    <w:p w14:paraId="00B6FD0B" w14:textId="77777777" w:rsidR="00B77C19" w:rsidRPr="007175DE" w:rsidRDefault="00B77C19" w:rsidP="00B77C19">
      <w:pPr>
        <w:pStyle w:val="ListBullet"/>
        <w:ind w:left="360" w:hanging="360"/>
        <w:rPr>
          <w:rFonts w:ascii="Cambria Math" w:hAnsi="Cambria Math"/>
          <w:sz w:val="56"/>
          <w:szCs w:val="56"/>
        </w:rPr>
      </w:pPr>
    </w:p>
    <w:p w14:paraId="3F0D5490" w14:textId="1FA665DC"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Do a practical by identifying parts of motherboard.</w:t>
      </w:r>
    </w:p>
    <w:p w14:paraId="432EBDFB" w14:textId="594FCBD6" w:rsidR="0073281B" w:rsidRPr="002407B5" w:rsidRDefault="002407B5" w:rsidP="002407B5">
      <w:pPr>
        <w:pStyle w:val="ListBullet"/>
        <w:numPr>
          <w:ilvl w:val="0"/>
          <w:numId w:val="46"/>
        </w:numPr>
        <w:rPr>
          <w:rFonts w:ascii="Cambria Math" w:hAnsi="Cambria Math"/>
          <w:sz w:val="44"/>
          <w:szCs w:val="44"/>
        </w:rPr>
      </w:pPr>
      <w:r w:rsidRPr="002407B5">
        <w:rPr>
          <w:rFonts w:ascii="Cambria Math" w:hAnsi="Cambria Math"/>
          <w:sz w:val="44"/>
          <w:szCs w:val="44"/>
        </w:rPr>
        <w:t>Done in lab.</w:t>
      </w:r>
    </w:p>
    <w:p w14:paraId="28376FF6" w14:textId="77777777" w:rsidR="00812E07" w:rsidRPr="007175DE" w:rsidRDefault="00812E07" w:rsidP="0073281B">
      <w:pPr>
        <w:pStyle w:val="ListBullet"/>
        <w:ind w:left="1080" w:hanging="360"/>
        <w:rPr>
          <w:rFonts w:ascii="Cambria Math" w:hAnsi="Cambria Math"/>
          <w:sz w:val="56"/>
          <w:szCs w:val="56"/>
        </w:rPr>
      </w:pPr>
    </w:p>
    <w:p w14:paraId="7D71EA35" w14:textId="4D9E6EFB"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Do a practical by removing all removable parts from the motherboard.</w:t>
      </w:r>
    </w:p>
    <w:p w14:paraId="1DF86851" w14:textId="17D7C5CC" w:rsidR="007B1D55" w:rsidRPr="00195E7D" w:rsidRDefault="007B1D55" w:rsidP="007B1D55">
      <w:pPr>
        <w:pStyle w:val="ListBullet"/>
        <w:numPr>
          <w:ilvl w:val="0"/>
          <w:numId w:val="46"/>
        </w:numPr>
        <w:rPr>
          <w:rFonts w:ascii="Cambria Math" w:hAnsi="Cambria Math"/>
          <w:sz w:val="44"/>
          <w:szCs w:val="44"/>
        </w:rPr>
      </w:pPr>
      <w:r w:rsidRPr="00195E7D">
        <w:rPr>
          <w:rFonts w:ascii="Cambria Math" w:hAnsi="Cambria Math"/>
          <w:sz w:val="44"/>
          <w:szCs w:val="44"/>
        </w:rPr>
        <w:t>Done in lab.</w:t>
      </w:r>
    </w:p>
    <w:p w14:paraId="2C31A2E5" w14:textId="77777777" w:rsidR="007B1D55" w:rsidRPr="007175DE" w:rsidRDefault="007B1D55" w:rsidP="007B1D55">
      <w:pPr>
        <w:pStyle w:val="ListBullet"/>
        <w:ind w:left="1068" w:hanging="360"/>
        <w:rPr>
          <w:rFonts w:ascii="Cambria Math" w:hAnsi="Cambria Math"/>
          <w:sz w:val="56"/>
          <w:szCs w:val="56"/>
        </w:rPr>
      </w:pPr>
    </w:p>
    <w:p w14:paraId="1632E18D" w14:textId="4BCBD16A"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What is system bus</w:t>
      </w:r>
      <w:r w:rsidR="007B1D55">
        <w:rPr>
          <w:rFonts w:ascii="Cambria Math" w:hAnsi="Cambria Math"/>
          <w:sz w:val="56"/>
          <w:szCs w:val="56"/>
        </w:rPr>
        <w:t>?</w:t>
      </w:r>
    </w:p>
    <w:p w14:paraId="697ACCB2" w14:textId="5B8404D7" w:rsidR="007B1D55" w:rsidRPr="00271A78" w:rsidRDefault="00931EDF" w:rsidP="00271A78">
      <w:pPr>
        <w:pStyle w:val="ListBullet"/>
        <w:numPr>
          <w:ilvl w:val="0"/>
          <w:numId w:val="46"/>
        </w:numPr>
        <w:rPr>
          <w:rFonts w:ascii="Cambria Math" w:hAnsi="Cambria Math"/>
          <w:sz w:val="44"/>
          <w:szCs w:val="44"/>
        </w:rPr>
      </w:pPr>
      <w:r w:rsidRPr="00931EDF">
        <w:rPr>
          <w:sz w:val="44"/>
          <w:szCs w:val="44"/>
        </w:rPr>
        <w:t xml:space="preserve">Is a path that connects the CPU, </w:t>
      </w:r>
      <w:proofErr w:type="gramStart"/>
      <w:r w:rsidRPr="00931EDF">
        <w:rPr>
          <w:sz w:val="44"/>
          <w:szCs w:val="44"/>
        </w:rPr>
        <w:t>memory</w:t>
      </w:r>
      <w:proofErr w:type="gramEnd"/>
      <w:r w:rsidRPr="00931EDF">
        <w:rPr>
          <w:sz w:val="44"/>
          <w:szCs w:val="44"/>
        </w:rPr>
        <w:t xml:space="preserve"> and other devices on the motherboard. </w:t>
      </w:r>
      <w:r w:rsidRPr="00271A78">
        <w:rPr>
          <w:sz w:val="44"/>
          <w:szCs w:val="44"/>
        </w:rPr>
        <w:t>Data is transferred form one system component to another using these lines</w:t>
      </w:r>
    </w:p>
    <w:p w14:paraId="1985EA57" w14:textId="77777777" w:rsidR="00232FDB" w:rsidRPr="00931EDF" w:rsidRDefault="00232FDB" w:rsidP="00232FDB">
      <w:pPr>
        <w:pStyle w:val="ListBullet"/>
        <w:ind w:left="2880"/>
        <w:rPr>
          <w:rFonts w:ascii="Cambria Math" w:hAnsi="Cambria Math"/>
          <w:sz w:val="44"/>
          <w:szCs w:val="44"/>
        </w:rPr>
      </w:pPr>
    </w:p>
    <w:p w14:paraId="3903A016" w14:textId="73B2FBD7"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What is chipset and types of </w:t>
      </w:r>
      <w:proofErr w:type="gramStart"/>
      <w:r w:rsidRPr="007175DE">
        <w:rPr>
          <w:rFonts w:ascii="Cambria Math" w:hAnsi="Cambria Math"/>
          <w:sz w:val="56"/>
          <w:szCs w:val="56"/>
        </w:rPr>
        <w:t>chipset</w:t>
      </w:r>
      <w:proofErr w:type="gramEnd"/>
      <w:r w:rsidRPr="007175DE">
        <w:rPr>
          <w:rFonts w:ascii="Cambria Math" w:hAnsi="Cambria Math"/>
          <w:sz w:val="56"/>
          <w:szCs w:val="56"/>
        </w:rPr>
        <w:t>?</w:t>
      </w:r>
    </w:p>
    <w:p w14:paraId="6A94274F" w14:textId="4F4E1087" w:rsidR="003D5F16" w:rsidRPr="00873E04" w:rsidRDefault="003D5F16" w:rsidP="00477D3B">
      <w:pPr>
        <w:pStyle w:val="ListBullet"/>
        <w:numPr>
          <w:ilvl w:val="0"/>
          <w:numId w:val="49"/>
        </w:numPr>
        <w:rPr>
          <w:rFonts w:ascii="Cambria Math" w:hAnsi="Cambria Math"/>
          <w:sz w:val="44"/>
          <w:szCs w:val="44"/>
        </w:rPr>
      </w:pPr>
      <w:r w:rsidRPr="00873E04">
        <w:rPr>
          <w:rFonts w:ascii="Cambria Math" w:hAnsi="Cambria Math"/>
          <w:sz w:val="44"/>
          <w:szCs w:val="44"/>
        </w:rPr>
        <w:t>A chipset is a collection of electronic components that work together to enable the functioning of a computer system. It is typically made up of two main parts: the Northbridge and the Southbridge. The Northbridge handles high-speed communication between the processor, memory, and graphics card, while the Southbridge manages the slower, peripheral devices such as USB ports, hard drives, and audio interfaces.</w:t>
      </w:r>
    </w:p>
    <w:p w14:paraId="1E397CC3" w14:textId="311864D1" w:rsidR="00477D3B" w:rsidRPr="00873E04" w:rsidRDefault="00477D3B" w:rsidP="00477D3B">
      <w:pPr>
        <w:pStyle w:val="ListBullet"/>
        <w:numPr>
          <w:ilvl w:val="0"/>
          <w:numId w:val="49"/>
        </w:numPr>
        <w:rPr>
          <w:rFonts w:ascii="Cambria Math" w:hAnsi="Cambria Math"/>
          <w:sz w:val="44"/>
          <w:szCs w:val="44"/>
        </w:rPr>
      </w:pPr>
      <w:r w:rsidRPr="00873E04">
        <w:rPr>
          <w:rFonts w:ascii="Cambria Math" w:hAnsi="Cambria Math"/>
          <w:sz w:val="44"/>
          <w:szCs w:val="44"/>
        </w:rPr>
        <w:t xml:space="preserve">There </w:t>
      </w:r>
      <w:r w:rsidR="00096BD5" w:rsidRPr="00873E04">
        <w:rPr>
          <w:rFonts w:ascii="Cambria Math" w:hAnsi="Cambria Math"/>
          <w:sz w:val="44"/>
          <w:szCs w:val="44"/>
        </w:rPr>
        <w:t>are</w:t>
      </w:r>
      <w:r w:rsidRPr="00873E04">
        <w:rPr>
          <w:rFonts w:ascii="Cambria Math" w:hAnsi="Cambria Math"/>
          <w:sz w:val="44"/>
          <w:szCs w:val="44"/>
        </w:rPr>
        <w:t xml:space="preserve"> </w:t>
      </w:r>
      <w:r w:rsidR="005C7556" w:rsidRPr="00873E04">
        <w:rPr>
          <w:rFonts w:ascii="Cambria Math" w:hAnsi="Cambria Math"/>
          <w:sz w:val="44"/>
          <w:szCs w:val="44"/>
        </w:rPr>
        <w:t>two types</w:t>
      </w:r>
      <w:r w:rsidRPr="00873E04">
        <w:rPr>
          <w:rFonts w:ascii="Cambria Math" w:hAnsi="Cambria Math"/>
          <w:sz w:val="44"/>
          <w:szCs w:val="44"/>
        </w:rPr>
        <w:t xml:space="preserve"> of </w:t>
      </w:r>
      <w:proofErr w:type="gramStart"/>
      <w:r w:rsidRPr="00873E04">
        <w:rPr>
          <w:rFonts w:ascii="Cambria Math" w:hAnsi="Cambria Math"/>
          <w:sz w:val="44"/>
          <w:szCs w:val="44"/>
        </w:rPr>
        <w:t>chipset</w:t>
      </w:r>
      <w:proofErr w:type="gramEnd"/>
      <w:r w:rsidRPr="00873E04">
        <w:rPr>
          <w:rFonts w:ascii="Cambria Math" w:hAnsi="Cambria Math"/>
          <w:sz w:val="44"/>
          <w:szCs w:val="44"/>
        </w:rPr>
        <w:t>.</w:t>
      </w:r>
    </w:p>
    <w:p w14:paraId="34674E8A" w14:textId="147D40B0" w:rsidR="00A404FF" w:rsidRPr="00873E04" w:rsidRDefault="00477D3B" w:rsidP="00477D3B">
      <w:pPr>
        <w:pStyle w:val="ListBullet"/>
        <w:numPr>
          <w:ilvl w:val="3"/>
          <w:numId w:val="37"/>
        </w:numPr>
        <w:rPr>
          <w:rFonts w:ascii="Cambria Math" w:hAnsi="Cambria Math"/>
          <w:sz w:val="44"/>
          <w:szCs w:val="44"/>
        </w:rPr>
      </w:pPr>
      <w:r w:rsidRPr="00873E04">
        <w:rPr>
          <w:rFonts w:ascii="Cambria Math" w:hAnsi="Cambria Math"/>
          <w:sz w:val="44"/>
          <w:szCs w:val="44"/>
        </w:rPr>
        <w:t xml:space="preserve">North bridge </w:t>
      </w:r>
      <w:r w:rsidR="001679DC" w:rsidRPr="00873E04">
        <w:rPr>
          <w:rFonts w:ascii="Cambria Math" w:hAnsi="Cambria Math"/>
          <w:sz w:val="44"/>
          <w:szCs w:val="44"/>
        </w:rPr>
        <w:t>chip</w:t>
      </w:r>
    </w:p>
    <w:p w14:paraId="2EB3B46A" w14:textId="762A458F" w:rsidR="00477D3B" w:rsidRPr="00873E04" w:rsidRDefault="00477D3B" w:rsidP="00477D3B">
      <w:pPr>
        <w:pStyle w:val="ListBullet"/>
        <w:numPr>
          <w:ilvl w:val="3"/>
          <w:numId w:val="37"/>
        </w:numPr>
        <w:rPr>
          <w:rFonts w:ascii="Cambria Math" w:hAnsi="Cambria Math"/>
          <w:sz w:val="44"/>
          <w:szCs w:val="44"/>
        </w:rPr>
      </w:pPr>
      <w:r w:rsidRPr="00873E04">
        <w:rPr>
          <w:rFonts w:ascii="Cambria Math" w:hAnsi="Cambria Math"/>
          <w:sz w:val="44"/>
          <w:szCs w:val="44"/>
        </w:rPr>
        <w:t>South bridge</w:t>
      </w:r>
      <w:r w:rsidR="001679DC" w:rsidRPr="00873E04">
        <w:rPr>
          <w:rFonts w:ascii="Cambria Math" w:hAnsi="Cambria Math"/>
          <w:sz w:val="44"/>
          <w:szCs w:val="44"/>
        </w:rPr>
        <w:t xml:space="preserve"> chip</w:t>
      </w:r>
    </w:p>
    <w:p w14:paraId="08EC0FDC" w14:textId="77777777" w:rsidR="00A404FF" w:rsidRPr="007175DE" w:rsidRDefault="00A404FF" w:rsidP="00A404FF">
      <w:pPr>
        <w:pStyle w:val="ListBullet"/>
        <w:ind w:left="360" w:hanging="360"/>
        <w:rPr>
          <w:rFonts w:ascii="Cambria Math" w:hAnsi="Cambria Math"/>
          <w:sz w:val="56"/>
          <w:szCs w:val="56"/>
        </w:rPr>
      </w:pPr>
    </w:p>
    <w:p w14:paraId="78792CE7" w14:textId="12450F88" w:rsidR="004F6733" w:rsidRPr="004F6733" w:rsidRDefault="007175DE" w:rsidP="004F6733">
      <w:pPr>
        <w:pStyle w:val="ListBullet"/>
        <w:numPr>
          <w:ilvl w:val="0"/>
          <w:numId w:val="28"/>
        </w:numPr>
        <w:rPr>
          <w:rFonts w:ascii="Cambria Math" w:hAnsi="Cambria Math"/>
          <w:sz w:val="56"/>
          <w:szCs w:val="56"/>
        </w:rPr>
      </w:pPr>
      <w:r w:rsidRPr="007175DE">
        <w:rPr>
          <w:rFonts w:ascii="Cambria Math" w:hAnsi="Cambria Math"/>
          <w:sz w:val="56"/>
          <w:szCs w:val="56"/>
        </w:rPr>
        <w:t xml:space="preserve"> Describe how does the Northbridge chipset work what is SMPS? And its</w:t>
      </w:r>
      <w:r w:rsidR="00BE12C1">
        <w:rPr>
          <w:rFonts w:ascii="Cambria Math" w:hAnsi="Cambria Math"/>
          <w:sz w:val="56"/>
          <w:szCs w:val="56"/>
        </w:rPr>
        <w:t xml:space="preserve"> </w:t>
      </w:r>
      <w:r w:rsidRPr="00BE12C1">
        <w:rPr>
          <w:rFonts w:ascii="Cambria Math" w:hAnsi="Cambria Math"/>
          <w:sz w:val="56"/>
          <w:szCs w:val="56"/>
        </w:rPr>
        <w:t>purpose DO a practical to install SMPS.</w:t>
      </w:r>
    </w:p>
    <w:p w14:paraId="11B82382" w14:textId="3897CC3D" w:rsidR="00166752" w:rsidRDefault="003E175F" w:rsidP="005D3946">
      <w:pPr>
        <w:pStyle w:val="ListBullet"/>
        <w:numPr>
          <w:ilvl w:val="0"/>
          <w:numId w:val="54"/>
        </w:numPr>
        <w:rPr>
          <w:rFonts w:ascii="Cambria Math" w:hAnsi="Cambria Math"/>
          <w:sz w:val="56"/>
          <w:szCs w:val="56"/>
        </w:rPr>
      </w:pPr>
      <w:r w:rsidRPr="003E175F">
        <w:rPr>
          <w:rFonts w:ascii="Cambria Math" w:hAnsi="Cambria Math"/>
          <w:sz w:val="56"/>
          <w:szCs w:val="56"/>
        </w:rPr>
        <w:t>The northbridge handles the high-speed communication between the CPU, memory, and graphics card</w:t>
      </w:r>
      <w:r w:rsidR="00166752">
        <w:rPr>
          <w:rFonts w:ascii="Cambria Math" w:hAnsi="Cambria Math"/>
          <w:sz w:val="56"/>
          <w:szCs w:val="56"/>
        </w:rPr>
        <w:t>.</w:t>
      </w:r>
      <w:r w:rsidR="005D3946">
        <w:rPr>
          <w:rFonts w:ascii="Cambria Math" w:hAnsi="Cambria Math"/>
          <w:sz w:val="56"/>
          <w:szCs w:val="56"/>
        </w:rPr>
        <w:t xml:space="preserve"> </w:t>
      </w:r>
      <w:r w:rsidR="00166752" w:rsidRPr="005D3946">
        <w:rPr>
          <w:rFonts w:ascii="Cambria Math" w:hAnsi="Cambria Math"/>
          <w:sz w:val="56"/>
          <w:szCs w:val="56"/>
        </w:rPr>
        <w:t>A switching regulator is included in an electronic power supply called a switched-mode power supply (SMPS) to facilitate effective electrical power conversion. An SMPS converts voltage and current while transferring power to DC loads via a DC or AC source, just like other suppliers.</w:t>
      </w:r>
    </w:p>
    <w:p w14:paraId="69025542" w14:textId="314534FC" w:rsidR="005D3946" w:rsidRDefault="005D3946" w:rsidP="005D3946">
      <w:pPr>
        <w:pStyle w:val="ListBullet"/>
        <w:numPr>
          <w:ilvl w:val="0"/>
          <w:numId w:val="54"/>
        </w:numPr>
        <w:rPr>
          <w:rFonts w:ascii="Cambria Math" w:hAnsi="Cambria Math"/>
          <w:sz w:val="56"/>
          <w:szCs w:val="56"/>
        </w:rPr>
      </w:pPr>
      <w:r>
        <w:rPr>
          <w:rFonts w:ascii="Cambria Math" w:hAnsi="Cambria Math"/>
          <w:sz w:val="56"/>
          <w:szCs w:val="56"/>
        </w:rPr>
        <w:t>Practical</w:t>
      </w:r>
      <w:r w:rsidR="002F2DC8">
        <w:rPr>
          <w:rFonts w:ascii="Cambria Math" w:hAnsi="Cambria Math"/>
          <w:sz w:val="56"/>
          <w:szCs w:val="56"/>
        </w:rPr>
        <w:t xml:space="preserve"> done in lab.</w:t>
      </w:r>
    </w:p>
    <w:p w14:paraId="0F56295E" w14:textId="77777777" w:rsidR="002F2DC8" w:rsidRPr="005D3946" w:rsidRDefault="002F2DC8" w:rsidP="002F2DC8">
      <w:pPr>
        <w:pStyle w:val="ListBullet"/>
        <w:ind w:left="2770"/>
        <w:rPr>
          <w:rFonts w:ascii="Cambria Math" w:hAnsi="Cambria Math"/>
          <w:sz w:val="56"/>
          <w:szCs w:val="56"/>
        </w:rPr>
      </w:pPr>
    </w:p>
    <w:p w14:paraId="061D2678" w14:textId="1486BB62" w:rsidR="00E47E84" w:rsidRDefault="007175DE" w:rsidP="00E47E84">
      <w:pPr>
        <w:pStyle w:val="ListBullet"/>
        <w:numPr>
          <w:ilvl w:val="0"/>
          <w:numId w:val="28"/>
        </w:numPr>
        <w:rPr>
          <w:rFonts w:ascii="Cambria Math" w:hAnsi="Cambria Math"/>
          <w:sz w:val="56"/>
          <w:szCs w:val="56"/>
        </w:rPr>
      </w:pPr>
      <w:r w:rsidRPr="007175DE">
        <w:rPr>
          <w:rFonts w:ascii="Cambria Math" w:hAnsi="Cambria Math"/>
          <w:sz w:val="56"/>
          <w:szCs w:val="56"/>
        </w:rPr>
        <w:t xml:space="preserve"> How to check</w:t>
      </w:r>
      <w:r w:rsidR="00DA3DEE">
        <w:rPr>
          <w:rFonts w:ascii="Cambria Math" w:hAnsi="Cambria Math"/>
          <w:sz w:val="56"/>
          <w:szCs w:val="56"/>
        </w:rPr>
        <w:t xml:space="preserve"> </w:t>
      </w:r>
      <w:proofErr w:type="spellStart"/>
      <w:r w:rsidR="00DA3DEE">
        <w:rPr>
          <w:rFonts w:ascii="Cambria Math" w:hAnsi="Cambria Math"/>
          <w:sz w:val="56"/>
          <w:szCs w:val="56"/>
        </w:rPr>
        <w:t>smps</w:t>
      </w:r>
      <w:proofErr w:type="spellEnd"/>
      <w:r w:rsidR="00E47E84">
        <w:rPr>
          <w:rFonts w:ascii="Cambria Math" w:hAnsi="Cambria Math"/>
          <w:sz w:val="56"/>
          <w:szCs w:val="56"/>
        </w:rPr>
        <w:t>?</w:t>
      </w:r>
    </w:p>
    <w:p w14:paraId="1E280B08" w14:textId="3862D4D3" w:rsidR="00DA3DEE" w:rsidRDefault="00313441" w:rsidP="00FF6D88">
      <w:pPr>
        <w:pStyle w:val="ListBullet"/>
        <w:numPr>
          <w:ilvl w:val="0"/>
          <w:numId w:val="58"/>
        </w:numPr>
        <w:rPr>
          <w:rFonts w:ascii="Cambria Math" w:hAnsi="Cambria Math"/>
          <w:sz w:val="56"/>
          <w:szCs w:val="56"/>
        </w:rPr>
      </w:pPr>
      <w:r w:rsidRPr="00313441">
        <w:rPr>
          <w:rFonts w:ascii="Cambria Math" w:hAnsi="Cambria Math"/>
          <w:sz w:val="56"/>
          <w:szCs w:val="56"/>
        </w:rPr>
        <w:t>Insert one end of the bent paper clip into the green terminal and the other end to the black terminal. Turn on the SMPS with the wire inserted</w:t>
      </w:r>
      <w:r>
        <w:rPr>
          <w:rFonts w:ascii="Cambria Math" w:hAnsi="Cambria Math"/>
          <w:sz w:val="56"/>
          <w:szCs w:val="56"/>
        </w:rPr>
        <w:t>.</w:t>
      </w:r>
    </w:p>
    <w:p w14:paraId="261DFAE8" w14:textId="77777777" w:rsidR="00FF6D88" w:rsidRPr="00313441" w:rsidRDefault="00FF6D88" w:rsidP="00F463E0">
      <w:pPr>
        <w:pStyle w:val="ListBullet"/>
        <w:rPr>
          <w:rFonts w:ascii="Cambria Math" w:hAnsi="Cambria Math"/>
          <w:sz w:val="56"/>
          <w:szCs w:val="56"/>
        </w:rPr>
      </w:pPr>
    </w:p>
    <w:p w14:paraId="6C5ECDAE" w14:textId="5B37383B"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List out the types of storage devices.</w:t>
      </w:r>
    </w:p>
    <w:p w14:paraId="1611D3D9" w14:textId="77777777" w:rsidR="00DB6EAE" w:rsidRPr="00DB6EAE" w:rsidRDefault="00DB6EAE" w:rsidP="00DB6EAE">
      <w:pPr>
        <w:pStyle w:val="ListBullet"/>
        <w:numPr>
          <w:ilvl w:val="0"/>
          <w:numId w:val="58"/>
        </w:numPr>
        <w:rPr>
          <w:rFonts w:ascii="Cambria Math" w:hAnsi="Cambria Math"/>
          <w:sz w:val="56"/>
          <w:szCs w:val="56"/>
        </w:rPr>
      </w:pPr>
      <w:r w:rsidRPr="00DB6EAE">
        <w:rPr>
          <w:rFonts w:ascii="Cambria Math" w:hAnsi="Cambria Math"/>
          <w:sz w:val="56"/>
          <w:szCs w:val="56"/>
        </w:rPr>
        <w:t>Storage devices mean the devices which are being used to store the information or data in bulk.</w:t>
      </w:r>
    </w:p>
    <w:p w14:paraId="44F8D8B7" w14:textId="77777777" w:rsidR="00DB6EAE" w:rsidRPr="00DB6EAE" w:rsidRDefault="00DB6EAE" w:rsidP="00DB6EAE">
      <w:pPr>
        <w:pStyle w:val="ListBullet"/>
        <w:numPr>
          <w:ilvl w:val="0"/>
          <w:numId w:val="58"/>
        </w:numPr>
        <w:rPr>
          <w:rFonts w:ascii="Cambria Math" w:hAnsi="Cambria Math"/>
          <w:sz w:val="56"/>
          <w:szCs w:val="56"/>
        </w:rPr>
      </w:pPr>
      <w:r w:rsidRPr="00DB6EAE">
        <w:rPr>
          <w:rFonts w:ascii="Cambria Math" w:hAnsi="Cambria Math"/>
          <w:sz w:val="56"/>
          <w:szCs w:val="56"/>
        </w:rPr>
        <w:t>The storage devices like,</w:t>
      </w:r>
    </w:p>
    <w:p w14:paraId="26582058" w14:textId="199EB6C1" w:rsidR="00FF6D88" w:rsidRDefault="00DB6EAE" w:rsidP="00DB6EAE">
      <w:pPr>
        <w:pStyle w:val="ListBullet"/>
        <w:numPr>
          <w:ilvl w:val="0"/>
          <w:numId w:val="58"/>
        </w:numPr>
        <w:rPr>
          <w:rFonts w:ascii="Cambria Math" w:hAnsi="Cambria Math"/>
          <w:sz w:val="56"/>
          <w:szCs w:val="56"/>
        </w:rPr>
      </w:pPr>
      <w:r w:rsidRPr="00DB6EAE">
        <w:rPr>
          <w:rFonts w:ascii="Cambria Math" w:hAnsi="Cambria Math"/>
          <w:sz w:val="56"/>
          <w:szCs w:val="56"/>
        </w:rPr>
        <w:t>RAM, ROM, Floppy disk, Hard disk, Pen drive, SSD, Sd card, memory card, CD, DVD, Cloud and Virtual storage.</w:t>
      </w:r>
    </w:p>
    <w:p w14:paraId="50606EBA" w14:textId="77777777" w:rsidR="00DB6EAE" w:rsidRPr="007175DE" w:rsidRDefault="00DB6EAE" w:rsidP="00DB6EAE">
      <w:pPr>
        <w:pStyle w:val="ListBullet"/>
        <w:ind w:left="2770"/>
        <w:rPr>
          <w:rFonts w:ascii="Cambria Math" w:hAnsi="Cambria Math"/>
          <w:sz w:val="56"/>
          <w:szCs w:val="56"/>
        </w:rPr>
      </w:pPr>
    </w:p>
    <w:p w14:paraId="0C0579C2" w14:textId="7AE23887" w:rsidR="007175DE" w:rsidRDefault="007175DE" w:rsidP="00E03FFC">
      <w:pPr>
        <w:pStyle w:val="ListBullet"/>
        <w:numPr>
          <w:ilvl w:val="0"/>
          <w:numId w:val="28"/>
        </w:numPr>
        <w:rPr>
          <w:rFonts w:ascii="Cambria Math" w:hAnsi="Cambria Math"/>
          <w:sz w:val="56"/>
          <w:szCs w:val="56"/>
        </w:rPr>
      </w:pPr>
      <w:r w:rsidRPr="00E03FFC">
        <w:rPr>
          <w:rFonts w:ascii="Cambria Math" w:hAnsi="Cambria Math"/>
          <w:sz w:val="56"/>
          <w:szCs w:val="56"/>
        </w:rPr>
        <w:t xml:space="preserve"> Describe the working process of storage devices.</w:t>
      </w:r>
    </w:p>
    <w:p w14:paraId="2F799570" w14:textId="77777777" w:rsidR="00196C5A" w:rsidRPr="00196C5A" w:rsidRDefault="00196C5A" w:rsidP="00196C5A">
      <w:pPr>
        <w:pStyle w:val="ListBullet"/>
        <w:numPr>
          <w:ilvl w:val="0"/>
          <w:numId w:val="62"/>
        </w:numPr>
        <w:rPr>
          <w:rFonts w:ascii="Cambria Math" w:hAnsi="Cambria Math"/>
          <w:sz w:val="56"/>
          <w:szCs w:val="56"/>
        </w:rPr>
      </w:pPr>
      <w:r w:rsidRPr="00196C5A">
        <w:rPr>
          <w:rFonts w:ascii="Cambria Math" w:hAnsi="Cambria Math"/>
          <w:sz w:val="56"/>
          <w:szCs w:val="56"/>
        </w:rPr>
        <w:t xml:space="preserve">The device is made up of a spinning disk with magnetic coatings and heads that can both read and write information in the form of magnetic patterns. </w:t>
      </w:r>
    </w:p>
    <w:p w14:paraId="471A0C2F" w14:textId="6666B9B5" w:rsidR="00BF4C08" w:rsidRDefault="00196C5A" w:rsidP="00196C5A">
      <w:pPr>
        <w:pStyle w:val="ListBullet"/>
        <w:numPr>
          <w:ilvl w:val="0"/>
          <w:numId w:val="62"/>
        </w:numPr>
        <w:rPr>
          <w:rFonts w:ascii="Cambria Math" w:hAnsi="Cambria Math"/>
          <w:sz w:val="56"/>
          <w:szCs w:val="56"/>
        </w:rPr>
      </w:pPr>
      <w:r w:rsidRPr="00196C5A">
        <w:rPr>
          <w:rFonts w:ascii="Cambria Math" w:hAnsi="Cambria Math"/>
          <w:sz w:val="56"/>
          <w:szCs w:val="56"/>
        </w:rPr>
        <w:t xml:space="preserve">Binary data is primarily stored on the hard disk </w:t>
      </w:r>
      <w:proofErr w:type="gramStart"/>
      <w:r w:rsidRPr="00196C5A">
        <w:rPr>
          <w:rFonts w:ascii="Cambria Math" w:hAnsi="Cambria Math"/>
          <w:sz w:val="56"/>
          <w:szCs w:val="56"/>
        </w:rPr>
        <w:t>drive(</w:t>
      </w:r>
      <w:proofErr w:type="gramEnd"/>
      <w:r w:rsidRPr="00196C5A">
        <w:rPr>
          <w:rFonts w:ascii="Cambria Math" w:hAnsi="Cambria Math"/>
          <w:sz w:val="56"/>
          <w:szCs w:val="56"/>
        </w:rPr>
        <w:t>HDD).</w:t>
      </w:r>
    </w:p>
    <w:p w14:paraId="2DBF4DC3" w14:textId="77777777" w:rsidR="00BF4C08" w:rsidRPr="00E03FFC" w:rsidRDefault="00BF4C08" w:rsidP="00BF4C08">
      <w:pPr>
        <w:pStyle w:val="ListBullet"/>
        <w:ind w:left="720"/>
        <w:rPr>
          <w:rFonts w:ascii="Cambria Math" w:hAnsi="Cambria Math"/>
          <w:sz w:val="56"/>
          <w:szCs w:val="56"/>
        </w:rPr>
      </w:pPr>
    </w:p>
    <w:p w14:paraId="7178CF10" w14:textId="78656639" w:rsidR="007175DE" w:rsidRDefault="007175DE" w:rsidP="00235D24">
      <w:pPr>
        <w:pStyle w:val="ListBullet"/>
        <w:numPr>
          <w:ilvl w:val="0"/>
          <w:numId w:val="28"/>
        </w:numPr>
        <w:rPr>
          <w:rFonts w:ascii="Cambria Math" w:hAnsi="Cambria Math"/>
          <w:sz w:val="56"/>
          <w:szCs w:val="56"/>
        </w:rPr>
      </w:pPr>
      <w:r w:rsidRPr="007175DE">
        <w:rPr>
          <w:rFonts w:ascii="Cambria Math" w:hAnsi="Cambria Math"/>
          <w:sz w:val="56"/>
          <w:szCs w:val="56"/>
        </w:rPr>
        <w:t xml:space="preserve"> Do a practical to Remove storage devices and reinstall it and make a </w:t>
      </w:r>
      <w:proofErr w:type="spellStart"/>
      <w:r w:rsidRPr="007175DE">
        <w:rPr>
          <w:rFonts w:ascii="Cambria Math" w:hAnsi="Cambria Math"/>
          <w:sz w:val="56"/>
          <w:szCs w:val="56"/>
        </w:rPr>
        <w:t>gpt</w:t>
      </w:r>
      <w:proofErr w:type="spellEnd"/>
      <w:r w:rsidR="00235D24">
        <w:rPr>
          <w:rFonts w:ascii="Cambria Math" w:hAnsi="Cambria Math"/>
          <w:sz w:val="56"/>
          <w:szCs w:val="56"/>
        </w:rPr>
        <w:t xml:space="preserve"> </w:t>
      </w:r>
      <w:r w:rsidRPr="00235D24">
        <w:rPr>
          <w:rFonts w:ascii="Cambria Math" w:hAnsi="Cambria Math"/>
          <w:sz w:val="56"/>
          <w:szCs w:val="56"/>
        </w:rPr>
        <w:t>disk.</w:t>
      </w:r>
    </w:p>
    <w:p w14:paraId="083803AB" w14:textId="7708D41C" w:rsidR="00BF4C08" w:rsidRDefault="00DF6670" w:rsidP="00BF4C08">
      <w:pPr>
        <w:pStyle w:val="ListBullet"/>
        <w:numPr>
          <w:ilvl w:val="0"/>
          <w:numId w:val="62"/>
        </w:numPr>
        <w:rPr>
          <w:rFonts w:ascii="Cambria Math" w:hAnsi="Cambria Math"/>
          <w:sz w:val="56"/>
          <w:szCs w:val="56"/>
        </w:rPr>
      </w:pPr>
      <w:r>
        <w:rPr>
          <w:rFonts w:ascii="Cambria Math" w:hAnsi="Cambria Math"/>
          <w:sz w:val="56"/>
          <w:szCs w:val="56"/>
        </w:rPr>
        <w:t>Done in lab.</w:t>
      </w:r>
    </w:p>
    <w:p w14:paraId="21647337" w14:textId="77777777" w:rsidR="00DF6670" w:rsidRPr="00235D24" w:rsidRDefault="00DF6670" w:rsidP="00DF6670">
      <w:pPr>
        <w:pStyle w:val="ListBullet"/>
        <w:ind w:left="2880"/>
        <w:rPr>
          <w:rFonts w:ascii="Cambria Math" w:hAnsi="Cambria Math"/>
          <w:sz w:val="56"/>
          <w:szCs w:val="56"/>
        </w:rPr>
      </w:pPr>
    </w:p>
    <w:p w14:paraId="42AC9AF7" w14:textId="4C9A625D"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What is SATA?</w:t>
      </w:r>
    </w:p>
    <w:p w14:paraId="2337BB6D" w14:textId="77777777" w:rsidR="00B90760" w:rsidRPr="00B90760" w:rsidRDefault="00B90760" w:rsidP="00B90760">
      <w:pPr>
        <w:pStyle w:val="ListBullet"/>
        <w:numPr>
          <w:ilvl w:val="0"/>
          <w:numId w:val="62"/>
        </w:numPr>
        <w:rPr>
          <w:rFonts w:ascii="Cambria Math" w:hAnsi="Cambria Math"/>
          <w:sz w:val="56"/>
          <w:szCs w:val="56"/>
        </w:rPr>
      </w:pPr>
      <w:r w:rsidRPr="00B90760">
        <w:rPr>
          <w:rFonts w:ascii="Cambria Math" w:hAnsi="Cambria Math"/>
          <w:sz w:val="56"/>
          <w:szCs w:val="56"/>
        </w:rPr>
        <w:t xml:space="preserve">SATA also </w:t>
      </w:r>
      <w:proofErr w:type="spellStart"/>
      <w:r w:rsidRPr="00B90760">
        <w:rPr>
          <w:rFonts w:ascii="Cambria Math" w:hAnsi="Cambria Math"/>
          <w:sz w:val="56"/>
          <w:szCs w:val="56"/>
        </w:rPr>
        <w:t>referreed</w:t>
      </w:r>
      <w:proofErr w:type="spellEnd"/>
      <w:r w:rsidRPr="00B90760">
        <w:rPr>
          <w:rFonts w:ascii="Cambria Math" w:hAnsi="Cambria Math"/>
          <w:sz w:val="56"/>
          <w:szCs w:val="56"/>
        </w:rPr>
        <w:t xml:space="preserve"> to as serial ATA stands for Serial Advanced Technology Attachment.</w:t>
      </w:r>
    </w:p>
    <w:p w14:paraId="2C1E069C" w14:textId="77777777" w:rsidR="00B90760" w:rsidRPr="00B90760" w:rsidRDefault="00B90760" w:rsidP="00B90760">
      <w:pPr>
        <w:pStyle w:val="ListBullet"/>
        <w:numPr>
          <w:ilvl w:val="0"/>
          <w:numId w:val="62"/>
        </w:numPr>
        <w:rPr>
          <w:rFonts w:ascii="Cambria Math" w:hAnsi="Cambria Math"/>
          <w:sz w:val="56"/>
          <w:szCs w:val="56"/>
        </w:rPr>
      </w:pPr>
      <w:r w:rsidRPr="00B90760">
        <w:rPr>
          <w:rFonts w:ascii="Cambria Math" w:hAnsi="Cambria Math"/>
          <w:sz w:val="56"/>
          <w:szCs w:val="56"/>
        </w:rPr>
        <w:t xml:space="preserve">an industry standard bus interface for connecting a computer’s host bus adapter storage devices such as hard disk </w:t>
      </w:r>
      <w:proofErr w:type="gramStart"/>
      <w:r w:rsidRPr="00B90760">
        <w:rPr>
          <w:rFonts w:ascii="Cambria Math" w:hAnsi="Cambria Math"/>
          <w:sz w:val="56"/>
          <w:szCs w:val="56"/>
        </w:rPr>
        <w:t>drivers(</w:t>
      </w:r>
      <w:proofErr w:type="gramEnd"/>
      <w:r w:rsidRPr="00B90760">
        <w:rPr>
          <w:rFonts w:ascii="Cambria Math" w:hAnsi="Cambria Math"/>
          <w:sz w:val="56"/>
          <w:szCs w:val="56"/>
        </w:rPr>
        <w:t>HDD), optical drivers and solid-state drivers(SDD).</w:t>
      </w:r>
    </w:p>
    <w:p w14:paraId="3CA6C245" w14:textId="16F0697D" w:rsidR="00DF6670" w:rsidRDefault="00B90760" w:rsidP="00B90760">
      <w:pPr>
        <w:pStyle w:val="ListBullet"/>
        <w:numPr>
          <w:ilvl w:val="0"/>
          <w:numId w:val="62"/>
        </w:numPr>
        <w:rPr>
          <w:rFonts w:ascii="Cambria Math" w:hAnsi="Cambria Math"/>
          <w:sz w:val="56"/>
          <w:szCs w:val="56"/>
        </w:rPr>
      </w:pPr>
      <w:r w:rsidRPr="00B90760">
        <w:rPr>
          <w:rFonts w:ascii="Cambria Math" w:hAnsi="Cambria Math"/>
          <w:sz w:val="56"/>
          <w:szCs w:val="56"/>
        </w:rPr>
        <w:t>Serial ATA (SATA) Cable.</w:t>
      </w:r>
    </w:p>
    <w:p w14:paraId="1C9AD8F1" w14:textId="77777777" w:rsidR="00B90760" w:rsidRPr="007175DE" w:rsidRDefault="00B90760" w:rsidP="00B90760">
      <w:pPr>
        <w:pStyle w:val="ListBullet"/>
        <w:ind w:left="2880"/>
        <w:rPr>
          <w:rFonts w:ascii="Cambria Math" w:hAnsi="Cambria Math"/>
          <w:sz w:val="56"/>
          <w:szCs w:val="56"/>
        </w:rPr>
      </w:pPr>
    </w:p>
    <w:p w14:paraId="72C1BCD6" w14:textId="59BC7887"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Describe the working of SATA.</w:t>
      </w:r>
    </w:p>
    <w:p w14:paraId="2D9D3EBB" w14:textId="77777777" w:rsidR="006D5CFF" w:rsidRPr="006D5CFF" w:rsidRDefault="006D5CFF" w:rsidP="006D5CFF">
      <w:pPr>
        <w:pStyle w:val="ListBullet"/>
        <w:numPr>
          <w:ilvl w:val="0"/>
          <w:numId w:val="63"/>
        </w:numPr>
        <w:rPr>
          <w:rFonts w:ascii="Cambria Math" w:hAnsi="Cambria Math"/>
          <w:sz w:val="56"/>
          <w:szCs w:val="56"/>
        </w:rPr>
      </w:pPr>
      <w:r w:rsidRPr="006D5CFF">
        <w:rPr>
          <w:rFonts w:ascii="Cambria Math" w:hAnsi="Cambria Math"/>
          <w:sz w:val="56"/>
          <w:szCs w:val="56"/>
        </w:rPr>
        <w:t xml:space="preserve">Serial ATA (serial Advanced Technology Attachment or SATA) is a command and transport protocol that defines how data is transferred between a computer’s motherboard and mass storage devices. </w:t>
      </w:r>
    </w:p>
    <w:p w14:paraId="656201F1" w14:textId="047C464F" w:rsidR="00571DB9" w:rsidRDefault="006D5CFF" w:rsidP="006D5CFF">
      <w:pPr>
        <w:pStyle w:val="ListBullet"/>
        <w:numPr>
          <w:ilvl w:val="0"/>
          <w:numId w:val="63"/>
        </w:numPr>
        <w:rPr>
          <w:rFonts w:ascii="Cambria Math" w:hAnsi="Cambria Math"/>
          <w:sz w:val="56"/>
          <w:szCs w:val="56"/>
        </w:rPr>
      </w:pPr>
      <w:r w:rsidRPr="006D5CFF">
        <w:rPr>
          <w:rFonts w:ascii="Cambria Math" w:hAnsi="Cambria Math"/>
          <w:sz w:val="56"/>
          <w:szCs w:val="56"/>
        </w:rPr>
        <w:t>Such as hard disk drivers (HDDs), optical drivers and solid-state drivers (SDDs).</w:t>
      </w:r>
    </w:p>
    <w:p w14:paraId="22B4B85F" w14:textId="77777777" w:rsidR="006D5CFF" w:rsidRPr="007175DE" w:rsidRDefault="006D5CFF" w:rsidP="006D5CFF">
      <w:pPr>
        <w:pStyle w:val="ListBullet"/>
        <w:ind w:left="2880"/>
        <w:rPr>
          <w:rFonts w:ascii="Cambria Math" w:hAnsi="Cambria Math"/>
          <w:sz w:val="56"/>
          <w:szCs w:val="56"/>
        </w:rPr>
      </w:pPr>
    </w:p>
    <w:p w14:paraId="0D76460C" w14:textId="2E68BEB7"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Do a practical to install SATA.</w:t>
      </w:r>
    </w:p>
    <w:p w14:paraId="687C97B5" w14:textId="2C164576" w:rsidR="006D5CFF" w:rsidRDefault="006D5CFF" w:rsidP="006D5CFF">
      <w:pPr>
        <w:pStyle w:val="ListBullet"/>
        <w:numPr>
          <w:ilvl w:val="0"/>
          <w:numId w:val="64"/>
        </w:numPr>
        <w:rPr>
          <w:rFonts w:ascii="Cambria Math" w:hAnsi="Cambria Math"/>
          <w:sz w:val="56"/>
          <w:szCs w:val="56"/>
        </w:rPr>
      </w:pPr>
      <w:r>
        <w:rPr>
          <w:rFonts w:ascii="Cambria Math" w:hAnsi="Cambria Math"/>
          <w:sz w:val="56"/>
          <w:szCs w:val="56"/>
        </w:rPr>
        <w:t>Done in lab.</w:t>
      </w:r>
    </w:p>
    <w:p w14:paraId="1992D2DD" w14:textId="77777777" w:rsidR="006D5CFF" w:rsidRPr="007175DE" w:rsidRDefault="006D5CFF" w:rsidP="006D5CFF">
      <w:pPr>
        <w:pStyle w:val="ListBullet"/>
        <w:ind w:left="2160"/>
        <w:rPr>
          <w:rFonts w:ascii="Cambria Math" w:hAnsi="Cambria Math"/>
          <w:sz w:val="56"/>
          <w:szCs w:val="56"/>
        </w:rPr>
      </w:pPr>
    </w:p>
    <w:p w14:paraId="0D69E7D8" w14:textId="79BB964B"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What is SCSI storage and type of </w:t>
      </w:r>
      <w:proofErr w:type="spellStart"/>
      <w:r w:rsidRPr="007175DE">
        <w:rPr>
          <w:rFonts w:ascii="Cambria Math" w:hAnsi="Cambria Math"/>
          <w:sz w:val="56"/>
          <w:szCs w:val="56"/>
        </w:rPr>
        <w:t>scsi</w:t>
      </w:r>
      <w:proofErr w:type="spellEnd"/>
      <w:r w:rsidRPr="007175DE">
        <w:rPr>
          <w:rFonts w:ascii="Cambria Math" w:hAnsi="Cambria Math"/>
          <w:sz w:val="56"/>
          <w:szCs w:val="56"/>
        </w:rPr>
        <w:t>?</w:t>
      </w:r>
    </w:p>
    <w:p w14:paraId="0475621B" w14:textId="56E2D455" w:rsidR="006D5CFF" w:rsidRDefault="0090207D" w:rsidP="0090207D">
      <w:pPr>
        <w:pStyle w:val="ListBullet"/>
        <w:numPr>
          <w:ilvl w:val="0"/>
          <w:numId w:val="64"/>
        </w:numPr>
        <w:rPr>
          <w:rFonts w:ascii="Cambria Math" w:hAnsi="Cambria Math"/>
          <w:sz w:val="56"/>
          <w:szCs w:val="56"/>
        </w:rPr>
      </w:pPr>
      <w:r w:rsidRPr="0090207D">
        <w:rPr>
          <w:rFonts w:ascii="Cambria Math" w:hAnsi="Cambria Math"/>
          <w:sz w:val="56"/>
          <w:szCs w:val="56"/>
        </w:rPr>
        <w:t>Small Computer System Interface (SCSI) is a set of standards for physically connecting and transferring data between computers and peripheral devices, best known for its use with storage devices such as hard disk drives.</w:t>
      </w:r>
    </w:p>
    <w:p w14:paraId="52D7C451" w14:textId="77777777" w:rsidR="0090207D" w:rsidRPr="007175DE" w:rsidRDefault="0090207D" w:rsidP="006D5CFF">
      <w:pPr>
        <w:pStyle w:val="ListBullet"/>
        <w:ind w:left="360" w:hanging="360"/>
        <w:rPr>
          <w:rFonts w:ascii="Cambria Math" w:hAnsi="Cambria Math"/>
          <w:sz w:val="56"/>
          <w:szCs w:val="56"/>
        </w:rPr>
      </w:pPr>
    </w:p>
    <w:p w14:paraId="32F006C3" w14:textId="03694CFF"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What is I/O ports?</w:t>
      </w:r>
    </w:p>
    <w:p w14:paraId="69A92D81" w14:textId="77777777" w:rsidR="005E47C7" w:rsidRPr="005E47C7" w:rsidRDefault="005E47C7" w:rsidP="005E47C7">
      <w:pPr>
        <w:pStyle w:val="ListBullet"/>
        <w:numPr>
          <w:ilvl w:val="0"/>
          <w:numId w:val="64"/>
        </w:numPr>
        <w:rPr>
          <w:rFonts w:ascii="Cambria Math" w:hAnsi="Cambria Math"/>
          <w:sz w:val="56"/>
          <w:szCs w:val="56"/>
        </w:rPr>
      </w:pPr>
      <w:r w:rsidRPr="005E47C7">
        <w:rPr>
          <w:rFonts w:ascii="Cambria Math" w:hAnsi="Cambria Math"/>
          <w:sz w:val="56"/>
          <w:szCs w:val="56"/>
        </w:rPr>
        <w:t>An input/output (I/O) port also known as an I/O interface, is a connection point on a computer or electronic devices that allows data to be transferred between the devices and external devices or peripherals.</w:t>
      </w:r>
    </w:p>
    <w:p w14:paraId="24CEF4BF" w14:textId="1A439D82" w:rsidR="0090207D" w:rsidRDefault="005E47C7" w:rsidP="005E47C7">
      <w:pPr>
        <w:pStyle w:val="ListBullet"/>
        <w:numPr>
          <w:ilvl w:val="0"/>
          <w:numId w:val="64"/>
        </w:numPr>
        <w:rPr>
          <w:rFonts w:ascii="Cambria Math" w:hAnsi="Cambria Math"/>
          <w:sz w:val="56"/>
          <w:szCs w:val="56"/>
        </w:rPr>
      </w:pPr>
      <w:r w:rsidRPr="005E47C7">
        <w:rPr>
          <w:rFonts w:ascii="Cambria Math" w:hAnsi="Cambria Math"/>
          <w:sz w:val="56"/>
          <w:szCs w:val="56"/>
        </w:rPr>
        <w:t>It serves as a channel for communication, enabling information to flow into and out of the device.</w:t>
      </w:r>
    </w:p>
    <w:p w14:paraId="5D5F3002" w14:textId="77777777" w:rsidR="0090207D" w:rsidRPr="007175DE" w:rsidRDefault="0090207D" w:rsidP="0090207D">
      <w:pPr>
        <w:pStyle w:val="ListBullet"/>
        <w:ind w:left="360" w:hanging="360"/>
        <w:rPr>
          <w:rFonts w:ascii="Cambria Math" w:hAnsi="Cambria Math"/>
          <w:sz w:val="56"/>
          <w:szCs w:val="56"/>
        </w:rPr>
      </w:pPr>
    </w:p>
    <w:p w14:paraId="3D4030A5" w14:textId="2C81BC46" w:rsidR="007175DE" w:rsidRDefault="007175DE" w:rsidP="007175DE">
      <w:pPr>
        <w:pStyle w:val="ListBullet"/>
        <w:numPr>
          <w:ilvl w:val="0"/>
          <w:numId w:val="28"/>
        </w:numPr>
        <w:rPr>
          <w:rFonts w:ascii="Cambria Math" w:hAnsi="Cambria Math"/>
          <w:sz w:val="56"/>
          <w:szCs w:val="56"/>
        </w:rPr>
      </w:pPr>
      <w:r w:rsidRPr="007175DE">
        <w:rPr>
          <w:rFonts w:ascii="Cambria Math" w:hAnsi="Cambria Math"/>
          <w:sz w:val="56"/>
          <w:szCs w:val="56"/>
        </w:rPr>
        <w:t xml:space="preserve"> List out the I/O ports available Do a practical to identify the I/O ports</w:t>
      </w:r>
    </w:p>
    <w:p w14:paraId="4CE6867C" w14:textId="77777777" w:rsidR="00620BC4" w:rsidRPr="00620BC4" w:rsidRDefault="00620BC4" w:rsidP="00620BC4">
      <w:pPr>
        <w:pStyle w:val="ListBullet"/>
        <w:numPr>
          <w:ilvl w:val="0"/>
          <w:numId w:val="66"/>
        </w:numPr>
        <w:rPr>
          <w:rFonts w:ascii="Cambria Math" w:hAnsi="Cambria Math"/>
          <w:sz w:val="56"/>
          <w:szCs w:val="56"/>
        </w:rPr>
      </w:pPr>
      <w:r w:rsidRPr="00620BC4">
        <w:rPr>
          <w:rFonts w:ascii="Cambria Math" w:hAnsi="Cambria Math"/>
          <w:sz w:val="56"/>
          <w:szCs w:val="56"/>
        </w:rPr>
        <w:t>Some available I/O ports are as follow:</w:t>
      </w:r>
    </w:p>
    <w:p w14:paraId="42C21ADD" w14:textId="3EB8B9CD" w:rsidR="00620BC4" w:rsidRPr="00620BC4" w:rsidRDefault="00620BC4" w:rsidP="005B1044">
      <w:pPr>
        <w:pStyle w:val="ListBullet"/>
        <w:numPr>
          <w:ilvl w:val="0"/>
          <w:numId w:val="67"/>
        </w:numPr>
        <w:rPr>
          <w:rFonts w:ascii="Cambria Math" w:hAnsi="Cambria Math"/>
          <w:sz w:val="56"/>
          <w:szCs w:val="56"/>
        </w:rPr>
      </w:pPr>
      <w:r w:rsidRPr="00620BC4">
        <w:rPr>
          <w:rFonts w:ascii="Cambria Math" w:hAnsi="Cambria Math"/>
          <w:sz w:val="56"/>
          <w:szCs w:val="56"/>
        </w:rPr>
        <w:t xml:space="preserve">Serial </w:t>
      </w:r>
      <w:proofErr w:type="gramStart"/>
      <w:r w:rsidRPr="00620BC4">
        <w:rPr>
          <w:rFonts w:ascii="Cambria Math" w:hAnsi="Cambria Math"/>
          <w:sz w:val="56"/>
          <w:szCs w:val="56"/>
        </w:rPr>
        <w:t>Port :</w:t>
      </w:r>
      <w:proofErr w:type="gramEnd"/>
      <w:r w:rsidRPr="00620BC4">
        <w:rPr>
          <w:rFonts w:ascii="Cambria Math" w:hAnsi="Cambria Math"/>
          <w:sz w:val="56"/>
          <w:szCs w:val="56"/>
        </w:rPr>
        <w:t xml:space="preserve"> Used for external modems and older computer mouse.</w:t>
      </w:r>
    </w:p>
    <w:p w14:paraId="2B8D65A1" w14:textId="58F5AC78" w:rsidR="00620BC4" w:rsidRPr="00620BC4" w:rsidRDefault="00620BC4" w:rsidP="005B1044">
      <w:pPr>
        <w:pStyle w:val="ListBullet"/>
        <w:numPr>
          <w:ilvl w:val="0"/>
          <w:numId w:val="67"/>
        </w:numPr>
        <w:rPr>
          <w:rFonts w:ascii="Cambria Math" w:hAnsi="Cambria Math"/>
          <w:sz w:val="56"/>
          <w:szCs w:val="56"/>
        </w:rPr>
      </w:pPr>
      <w:r w:rsidRPr="00620BC4">
        <w:rPr>
          <w:rFonts w:ascii="Cambria Math" w:hAnsi="Cambria Math"/>
          <w:sz w:val="56"/>
          <w:szCs w:val="56"/>
        </w:rPr>
        <w:t xml:space="preserve">Parallel </w:t>
      </w:r>
      <w:proofErr w:type="gramStart"/>
      <w:r w:rsidRPr="00620BC4">
        <w:rPr>
          <w:rFonts w:ascii="Cambria Math" w:hAnsi="Cambria Math"/>
          <w:sz w:val="56"/>
          <w:szCs w:val="56"/>
        </w:rPr>
        <w:t>Port :</w:t>
      </w:r>
      <w:proofErr w:type="gramEnd"/>
      <w:r w:rsidRPr="00620BC4">
        <w:rPr>
          <w:rFonts w:ascii="Cambria Math" w:hAnsi="Cambria Math"/>
          <w:sz w:val="56"/>
          <w:szCs w:val="56"/>
        </w:rPr>
        <w:t xml:space="preserve"> Used for scanners and printers.</w:t>
      </w:r>
    </w:p>
    <w:p w14:paraId="6A80A70E" w14:textId="573EA5E3" w:rsidR="00620BC4" w:rsidRPr="00620BC4" w:rsidRDefault="00620BC4" w:rsidP="005B1044">
      <w:pPr>
        <w:pStyle w:val="ListBullet"/>
        <w:numPr>
          <w:ilvl w:val="0"/>
          <w:numId w:val="67"/>
        </w:numPr>
        <w:rPr>
          <w:rFonts w:ascii="Cambria Math" w:hAnsi="Cambria Math"/>
          <w:sz w:val="56"/>
          <w:szCs w:val="56"/>
        </w:rPr>
      </w:pPr>
      <w:r w:rsidRPr="00620BC4">
        <w:rPr>
          <w:rFonts w:ascii="Cambria Math" w:hAnsi="Cambria Math"/>
          <w:sz w:val="56"/>
          <w:szCs w:val="56"/>
        </w:rPr>
        <w:t xml:space="preserve">Universal Serial Bus (or USB) </w:t>
      </w:r>
      <w:proofErr w:type="gramStart"/>
      <w:r w:rsidRPr="00620BC4">
        <w:rPr>
          <w:rFonts w:ascii="Cambria Math" w:hAnsi="Cambria Math"/>
          <w:sz w:val="56"/>
          <w:szCs w:val="56"/>
        </w:rPr>
        <w:t>Port :</w:t>
      </w:r>
      <w:proofErr w:type="gramEnd"/>
      <w:r w:rsidRPr="00620BC4">
        <w:rPr>
          <w:rFonts w:ascii="Cambria Math" w:hAnsi="Cambria Math"/>
          <w:sz w:val="56"/>
          <w:szCs w:val="56"/>
        </w:rPr>
        <w:t xml:space="preserve"> Connects all kinds of external USB devices such as printer, mouse, etc.</w:t>
      </w:r>
    </w:p>
    <w:p w14:paraId="6495AE8F" w14:textId="3564E920" w:rsidR="00620BC4" w:rsidRPr="00620BC4" w:rsidRDefault="00620BC4" w:rsidP="005B1044">
      <w:pPr>
        <w:pStyle w:val="ListBullet"/>
        <w:numPr>
          <w:ilvl w:val="0"/>
          <w:numId w:val="67"/>
        </w:numPr>
        <w:rPr>
          <w:rFonts w:ascii="Cambria Math" w:hAnsi="Cambria Math"/>
          <w:sz w:val="56"/>
          <w:szCs w:val="56"/>
        </w:rPr>
      </w:pPr>
      <w:r w:rsidRPr="00620BC4">
        <w:rPr>
          <w:rFonts w:ascii="Cambria Math" w:hAnsi="Cambria Math"/>
          <w:sz w:val="56"/>
          <w:szCs w:val="56"/>
        </w:rPr>
        <w:t xml:space="preserve">Firewire </w:t>
      </w:r>
      <w:proofErr w:type="gramStart"/>
      <w:r w:rsidRPr="00620BC4">
        <w:rPr>
          <w:rFonts w:ascii="Cambria Math" w:hAnsi="Cambria Math"/>
          <w:sz w:val="56"/>
          <w:szCs w:val="56"/>
        </w:rPr>
        <w:t>Port :</w:t>
      </w:r>
      <w:proofErr w:type="gramEnd"/>
      <w:r w:rsidRPr="00620BC4">
        <w:rPr>
          <w:rFonts w:ascii="Cambria Math" w:hAnsi="Cambria Math"/>
          <w:sz w:val="56"/>
          <w:szCs w:val="56"/>
        </w:rPr>
        <w:t xml:space="preserve"> Transfer large amount of data at a very fast speed.</w:t>
      </w:r>
    </w:p>
    <w:p w14:paraId="5D56820F" w14:textId="1874B6AA" w:rsidR="00620BC4" w:rsidRPr="00620BC4" w:rsidRDefault="00620BC4" w:rsidP="005B1044">
      <w:pPr>
        <w:pStyle w:val="ListBullet"/>
        <w:numPr>
          <w:ilvl w:val="0"/>
          <w:numId w:val="67"/>
        </w:numPr>
        <w:rPr>
          <w:rFonts w:ascii="Cambria Math" w:hAnsi="Cambria Math"/>
          <w:sz w:val="56"/>
          <w:szCs w:val="56"/>
        </w:rPr>
      </w:pPr>
      <w:r w:rsidRPr="00620BC4">
        <w:rPr>
          <w:rFonts w:ascii="Cambria Math" w:hAnsi="Cambria Math"/>
          <w:sz w:val="56"/>
          <w:szCs w:val="56"/>
        </w:rPr>
        <w:t xml:space="preserve">Ethernet </w:t>
      </w:r>
      <w:proofErr w:type="gramStart"/>
      <w:r w:rsidRPr="00620BC4">
        <w:rPr>
          <w:rFonts w:ascii="Cambria Math" w:hAnsi="Cambria Math"/>
          <w:sz w:val="56"/>
          <w:szCs w:val="56"/>
        </w:rPr>
        <w:t>Port :</w:t>
      </w:r>
      <w:proofErr w:type="gramEnd"/>
      <w:r w:rsidRPr="00620BC4">
        <w:rPr>
          <w:rFonts w:ascii="Cambria Math" w:hAnsi="Cambria Math"/>
          <w:sz w:val="56"/>
          <w:szCs w:val="56"/>
        </w:rPr>
        <w:t xml:space="preserve"> Connects to a network and high speed internet.</w:t>
      </w:r>
    </w:p>
    <w:p w14:paraId="7664551A" w14:textId="5AC858AF" w:rsidR="005E47C7" w:rsidRDefault="00620BC4" w:rsidP="005B1044">
      <w:pPr>
        <w:pStyle w:val="ListBullet"/>
        <w:ind w:left="708"/>
        <w:rPr>
          <w:rFonts w:ascii="Cambria Math" w:hAnsi="Cambria Math"/>
          <w:sz w:val="56"/>
          <w:szCs w:val="56"/>
        </w:rPr>
      </w:pPr>
      <w:proofErr w:type="gramStart"/>
      <w:r w:rsidRPr="00620BC4">
        <w:rPr>
          <w:rFonts w:ascii="Cambria Math" w:hAnsi="Cambria Math"/>
          <w:sz w:val="56"/>
          <w:szCs w:val="56"/>
        </w:rPr>
        <w:t>PRACTICAL :</w:t>
      </w:r>
      <w:proofErr w:type="gramEnd"/>
      <w:r w:rsidRPr="00620BC4">
        <w:rPr>
          <w:rFonts w:ascii="Cambria Math" w:hAnsi="Cambria Math"/>
          <w:sz w:val="56"/>
          <w:szCs w:val="56"/>
        </w:rPr>
        <w:t xml:space="preserve"> Done in lab</w:t>
      </w:r>
    </w:p>
    <w:p w14:paraId="620E5FCF" w14:textId="77777777" w:rsidR="005E47C7" w:rsidRDefault="005E47C7" w:rsidP="005E47C7">
      <w:pPr>
        <w:pStyle w:val="ListBullet"/>
        <w:ind w:left="360" w:hanging="360"/>
        <w:rPr>
          <w:rFonts w:ascii="Cambria Math" w:hAnsi="Cambria Math"/>
          <w:sz w:val="56"/>
          <w:szCs w:val="56"/>
        </w:rPr>
      </w:pPr>
    </w:p>
    <w:p w14:paraId="3CA8113F" w14:textId="77777777" w:rsidR="008A19D5" w:rsidRPr="008A19D5" w:rsidRDefault="008A19D5" w:rsidP="008A19D5">
      <w:pPr>
        <w:pStyle w:val="ListBullet"/>
        <w:ind w:left="360" w:hanging="360"/>
        <w:rPr>
          <w:rFonts w:ascii="Cambria Math" w:hAnsi="Cambria Math"/>
          <w:sz w:val="56"/>
          <w:szCs w:val="56"/>
        </w:rPr>
      </w:pPr>
      <w:r w:rsidRPr="008A19D5">
        <w:rPr>
          <w:rFonts w:ascii="Cambria Math" w:hAnsi="Cambria Math"/>
          <w:sz w:val="56"/>
          <w:szCs w:val="56"/>
        </w:rPr>
        <w:t>36.</w:t>
      </w:r>
      <w:r w:rsidRPr="008A19D5">
        <w:rPr>
          <w:rFonts w:ascii="Cambria Math" w:hAnsi="Cambria Math"/>
          <w:sz w:val="56"/>
          <w:szCs w:val="56"/>
        </w:rPr>
        <w:tab/>
        <w:t>What is Boot Process?</w:t>
      </w:r>
    </w:p>
    <w:p w14:paraId="16AA6E36" w14:textId="77777777" w:rsidR="008A19D5" w:rsidRPr="008A19D5" w:rsidRDefault="008A19D5" w:rsidP="00F50628">
      <w:pPr>
        <w:pStyle w:val="ListBullet"/>
        <w:numPr>
          <w:ilvl w:val="0"/>
          <w:numId w:val="66"/>
        </w:numPr>
        <w:rPr>
          <w:rFonts w:ascii="Cambria Math" w:hAnsi="Cambria Math"/>
          <w:sz w:val="56"/>
          <w:szCs w:val="56"/>
        </w:rPr>
      </w:pPr>
      <w:r w:rsidRPr="008A19D5">
        <w:rPr>
          <w:rFonts w:ascii="Cambria Math" w:hAnsi="Cambria Math"/>
          <w:sz w:val="56"/>
          <w:szCs w:val="56"/>
        </w:rPr>
        <w:t>Booting can be done either through hardware (pressing the start button) or by giving software commands. Therefore, a boot device is a device that loads the operating system. Moreover, it contains the instructions and files which start the computer. Examples are, the hard drive, floppy disk drive, CD drive, etc.</w:t>
      </w:r>
    </w:p>
    <w:p w14:paraId="2352DCAB" w14:textId="77777777" w:rsidR="008A19D5" w:rsidRPr="008A19D5" w:rsidRDefault="008A19D5" w:rsidP="008A19D5">
      <w:pPr>
        <w:pStyle w:val="ListBullet"/>
        <w:ind w:left="360" w:hanging="360"/>
        <w:rPr>
          <w:rFonts w:ascii="Cambria Math" w:hAnsi="Cambria Math"/>
          <w:sz w:val="56"/>
          <w:szCs w:val="56"/>
        </w:rPr>
      </w:pPr>
    </w:p>
    <w:p w14:paraId="3CE857CD" w14:textId="77777777" w:rsidR="008A19D5" w:rsidRPr="008A19D5" w:rsidRDefault="008A19D5" w:rsidP="008A19D5">
      <w:pPr>
        <w:pStyle w:val="ListBullet"/>
        <w:ind w:left="360" w:hanging="360"/>
        <w:rPr>
          <w:rFonts w:ascii="Cambria Math" w:hAnsi="Cambria Math"/>
          <w:sz w:val="56"/>
          <w:szCs w:val="56"/>
        </w:rPr>
      </w:pPr>
      <w:r w:rsidRPr="008A19D5">
        <w:rPr>
          <w:rFonts w:ascii="Cambria Math" w:hAnsi="Cambria Math"/>
          <w:sz w:val="56"/>
          <w:szCs w:val="56"/>
        </w:rPr>
        <w:t>37.</w:t>
      </w:r>
      <w:r w:rsidRPr="008A19D5">
        <w:rPr>
          <w:rFonts w:ascii="Cambria Math" w:hAnsi="Cambria Math"/>
          <w:sz w:val="56"/>
          <w:szCs w:val="56"/>
        </w:rPr>
        <w:tab/>
        <w:t>Describe the boot process in Linux?</w:t>
      </w:r>
    </w:p>
    <w:p w14:paraId="387D187B" w14:textId="77777777" w:rsidR="008A19D5" w:rsidRPr="008A19D5" w:rsidRDefault="008A19D5" w:rsidP="00F50628">
      <w:pPr>
        <w:pStyle w:val="ListBullet"/>
        <w:numPr>
          <w:ilvl w:val="0"/>
          <w:numId w:val="66"/>
        </w:numPr>
        <w:rPr>
          <w:rFonts w:ascii="Cambria Math" w:hAnsi="Cambria Math"/>
          <w:sz w:val="56"/>
          <w:szCs w:val="56"/>
        </w:rPr>
      </w:pPr>
      <w:r w:rsidRPr="008A19D5">
        <w:rPr>
          <w:rFonts w:ascii="Cambria Math" w:hAnsi="Cambria Math"/>
          <w:sz w:val="56"/>
          <w:szCs w:val="56"/>
        </w:rPr>
        <w:t>Linux Boot Process Stages:</w:t>
      </w:r>
    </w:p>
    <w:p w14:paraId="32210BB0" w14:textId="77777777" w:rsidR="008A19D5" w:rsidRPr="008A19D5" w:rsidRDefault="008A19D5" w:rsidP="00F50628">
      <w:pPr>
        <w:pStyle w:val="ListBullet"/>
        <w:numPr>
          <w:ilvl w:val="0"/>
          <w:numId w:val="66"/>
        </w:numPr>
        <w:rPr>
          <w:rFonts w:ascii="Cambria Math" w:hAnsi="Cambria Math"/>
          <w:sz w:val="56"/>
          <w:szCs w:val="56"/>
        </w:rPr>
      </w:pPr>
      <w:r w:rsidRPr="008A19D5">
        <w:rPr>
          <w:rFonts w:ascii="Cambria Math" w:hAnsi="Cambria Math"/>
          <w:sz w:val="56"/>
          <w:szCs w:val="56"/>
        </w:rPr>
        <w:t xml:space="preserve">The boot loader catches the kernel image over the disk and ships it into memory to begin the computer. The kernel boots the devices and drivers. The kernel mounts the common filesystem. The kernel begins a program called </w:t>
      </w:r>
      <w:proofErr w:type="spellStart"/>
      <w:r w:rsidRPr="008A19D5">
        <w:rPr>
          <w:rFonts w:ascii="Cambria Math" w:hAnsi="Cambria Math"/>
          <w:sz w:val="56"/>
          <w:szCs w:val="56"/>
        </w:rPr>
        <w:t>init</w:t>
      </w:r>
      <w:proofErr w:type="spellEnd"/>
      <w:r w:rsidRPr="008A19D5">
        <w:rPr>
          <w:rFonts w:ascii="Cambria Math" w:hAnsi="Cambria Math"/>
          <w:sz w:val="56"/>
          <w:szCs w:val="56"/>
        </w:rPr>
        <w:t xml:space="preserve"> with a zero method ID.</w:t>
      </w:r>
    </w:p>
    <w:p w14:paraId="38CA3315" w14:textId="77777777" w:rsidR="008A19D5" w:rsidRPr="008A19D5" w:rsidRDefault="008A19D5" w:rsidP="008A19D5">
      <w:pPr>
        <w:pStyle w:val="ListBullet"/>
        <w:ind w:left="360" w:hanging="360"/>
        <w:rPr>
          <w:rFonts w:ascii="Cambria Math" w:hAnsi="Cambria Math"/>
          <w:sz w:val="56"/>
          <w:szCs w:val="56"/>
        </w:rPr>
      </w:pPr>
    </w:p>
    <w:p w14:paraId="401685CB" w14:textId="77777777" w:rsidR="008A19D5" w:rsidRPr="008A19D5" w:rsidRDefault="008A19D5" w:rsidP="008A19D5">
      <w:pPr>
        <w:pStyle w:val="ListBullet"/>
        <w:ind w:left="360" w:hanging="360"/>
        <w:rPr>
          <w:rFonts w:ascii="Cambria Math" w:hAnsi="Cambria Math"/>
          <w:sz w:val="56"/>
          <w:szCs w:val="56"/>
        </w:rPr>
      </w:pPr>
      <w:r w:rsidRPr="008A19D5">
        <w:rPr>
          <w:rFonts w:ascii="Cambria Math" w:hAnsi="Cambria Math"/>
          <w:sz w:val="56"/>
          <w:szCs w:val="56"/>
        </w:rPr>
        <w:t>38.</w:t>
      </w:r>
      <w:r w:rsidRPr="008A19D5">
        <w:rPr>
          <w:rFonts w:ascii="Cambria Math" w:hAnsi="Cambria Math"/>
          <w:sz w:val="56"/>
          <w:szCs w:val="56"/>
        </w:rPr>
        <w:tab/>
        <w:t>List out the types of display?</w:t>
      </w:r>
    </w:p>
    <w:p w14:paraId="3B179C6E" w14:textId="77777777" w:rsidR="008A19D5" w:rsidRPr="008A19D5" w:rsidRDefault="008A19D5" w:rsidP="00F50628">
      <w:pPr>
        <w:pStyle w:val="ListBullet"/>
        <w:numPr>
          <w:ilvl w:val="0"/>
          <w:numId w:val="69"/>
        </w:numPr>
        <w:rPr>
          <w:rFonts w:ascii="Cambria Math" w:hAnsi="Cambria Math"/>
          <w:sz w:val="56"/>
          <w:szCs w:val="56"/>
        </w:rPr>
      </w:pPr>
      <w:r w:rsidRPr="008A19D5">
        <w:rPr>
          <w:rFonts w:ascii="Cambria Math" w:hAnsi="Cambria Math"/>
          <w:sz w:val="56"/>
          <w:szCs w:val="56"/>
        </w:rPr>
        <w:t>8 types of display that is,</w:t>
      </w:r>
    </w:p>
    <w:p w14:paraId="13D90014" w14:textId="77777777" w:rsidR="008A19D5" w:rsidRPr="008A19D5" w:rsidRDefault="008A19D5" w:rsidP="003642D2">
      <w:pPr>
        <w:pStyle w:val="ListBullet"/>
        <w:ind w:left="1440" w:hanging="360"/>
        <w:jc w:val="both"/>
        <w:rPr>
          <w:rFonts w:ascii="Cambria Math" w:hAnsi="Cambria Math"/>
          <w:sz w:val="56"/>
          <w:szCs w:val="56"/>
        </w:rPr>
      </w:pPr>
      <w:r w:rsidRPr="008A19D5">
        <w:rPr>
          <w:rFonts w:ascii="Cambria Math" w:hAnsi="Cambria Math"/>
          <w:sz w:val="56"/>
          <w:szCs w:val="56"/>
        </w:rPr>
        <w:t>1.</w:t>
      </w:r>
      <w:r w:rsidRPr="008A19D5">
        <w:rPr>
          <w:rFonts w:ascii="Cambria Math" w:hAnsi="Cambria Math"/>
          <w:sz w:val="56"/>
          <w:szCs w:val="56"/>
        </w:rPr>
        <w:tab/>
        <w:t>RGB</w:t>
      </w:r>
    </w:p>
    <w:p w14:paraId="06E4CA1F" w14:textId="77777777" w:rsidR="008A19D5" w:rsidRPr="008A19D5" w:rsidRDefault="008A19D5" w:rsidP="003642D2">
      <w:pPr>
        <w:pStyle w:val="ListBullet"/>
        <w:ind w:left="1440" w:hanging="360"/>
        <w:jc w:val="both"/>
        <w:rPr>
          <w:rFonts w:ascii="Cambria Math" w:hAnsi="Cambria Math"/>
          <w:sz w:val="56"/>
          <w:szCs w:val="56"/>
        </w:rPr>
      </w:pPr>
      <w:r w:rsidRPr="008A19D5">
        <w:rPr>
          <w:rFonts w:ascii="Cambria Math" w:hAnsi="Cambria Math"/>
          <w:sz w:val="56"/>
          <w:szCs w:val="56"/>
        </w:rPr>
        <w:t>2.</w:t>
      </w:r>
      <w:r w:rsidRPr="008A19D5">
        <w:rPr>
          <w:rFonts w:ascii="Cambria Math" w:hAnsi="Cambria Math"/>
          <w:sz w:val="56"/>
          <w:szCs w:val="56"/>
        </w:rPr>
        <w:tab/>
        <w:t>CRT</w:t>
      </w:r>
    </w:p>
    <w:p w14:paraId="122ACC59" w14:textId="77777777" w:rsidR="008A19D5" w:rsidRPr="008A19D5" w:rsidRDefault="008A19D5" w:rsidP="003642D2">
      <w:pPr>
        <w:pStyle w:val="ListBullet"/>
        <w:ind w:left="1440" w:hanging="360"/>
        <w:jc w:val="both"/>
        <w:rPr>
          <w:rFonts w:ascii="Cambria Math" w:hAnsi="Cambria Math"/>
          <w:sz w:val="56"/>
          <w:szCs w:val="56"/>
        </w:rPr>
      </w:pPr>
      <w:r w:rsidRPr="008A19D5">
        <w:rPr>
          <w:rFonts w:ascii="Cambria Math" w:hAnsi="Cambria Math"/>
          <w:sz w:val="56"/>
          <w:szCs w:val="56"/>
        </w:rPr>
        <w:t>3.</w:t>
      </w:r>
      <w:r w:rsidRPr="008A19D5">
        <w:rPr>
          <w:rFonts w:ascii="Cambria Math" w:hAnsi="Cambria Math"/>
          <w:sz w:val="56"/>
          <w:szCs w:val="56"/>
        </w:rPr>
        <w:tab/>
      </w:r>
      <w:proofErr w:type="spellStart"/>
      <w:r w:rsidRPr="008A19D5">
        <w:rPr>
          <w:rFonts w:ascii="Cambria Math" w:hAnsi="Cambria Math"/>
          <w:sz w:val="56"/>
          <w:szCs w:val="56"/>
        </w:rPr>
        <w:t>Plazma</w:t>
      </w:r>
      <w:proofErr w:type="spellEnd"/>
    </w:p>
    <w:p w14:paraId="0EEE37F2" w14:textId="77777777" w:rsidR="008A19D5" w:rsidRPr="008A19D5" w:rsidRDefault="008A19D5" w:rsidP="003642D2">
      <w:pPr>
        <w:pStyle w:val="ListBullet"/>
        <w:ind w:left="1440" w:hanging="360"/>
        <w:jc w:val="both"/>
        <w:rPr>
          <w:rFonts w:ascii="Cambria Math" w:hAnsi="Cambria Math"/>
          <w:sz w:val="56"/>
          <w:szCs w:val="56"/>
        </w:rPr>
      </w:pPr>
      <w:r w:rsidRPr="008A19D5">
        <w:rPr>
          <w:rFonts w:ascii="Cambria Math" w:hAnsi="Cambria Math"/>
          <w:sz w:val="56"/>
          <w:szCs w:val="56"/>
        </w:rPr>
        <w:t>4.</w:t>
      </w:r>
      <w:r w:rsidRPr="008A19D5">
        <w:rPr>
          <w:rFonts w:ascii="Cambria Math" w:hAnsi="Cambria Math"/>
          <w:sz w:val="56"/>
          <w:szCs w:val="56"/>
        </w:rPr>
        <w:tab/>
        <w:t>LCD</w:t>
      </w:r>
    </w:p>
    <w:p w14:paraId="63E4E893" w14:textId="77777777" w:rsidR="008A19D5" w:rsidRPr="008A19D5" w:rsidRDefault="008A19D5" w:rsidP="003642D2">
      <w:pPr>
        <w:pStyle w:val="ListBullet"/>
        <w:ind w:left="1440" w:hanging="360"/>
        <w:jc w:val="both"/>
        <w:rPr>
          <w:rFonts w:ascii="Cambria Math" w:hAnsi="Cambria Math"/>
          <w:sz w:val="56"/>
          <w:szCs w:val="56"/>
        </w:rPr>
      </w:pPr>
      <w:r w:rsidRPr="008A19D5">
        <w:rPr>
          <w:rFonts w:ascii="Cambria Math" w:hAnsi="Cambria Math"/>
          <w:sz w:val="56"/>
          <w:szCs w:val="56"/>
        </w:rPr>
        <w:t>5.</w:t>
      </w:r>
      <w:r w:rsidRPr="008A19D5">
        <w:rPr>
          <w:rFonts w:ascii="Cambria Math" w:hAnsi="Cambria Math"/>
          <w:sz w:val="56"/>
          <w:szCs w:val="56"/>
        </w:rPr>
        <w:tab/>
        <w:t>LED</w:t>
      </w:r>
    </w:p>
    <w:p w14:paraId="5FBB28F1" w14:textId="77777777" w:rsidR="008A19D5" w:rsidRPr="008A19D5" w:rsidRDefault="008A19D5" w:rsidP="003642D2">
      <w:pPr>
        <w:pStyle w:val="ListBullet"/>
        <w:ind w:left="1440" w:hanging="360"/>
        <w:jc w:val="both"/>
        <w:rPr>
          <w:rFonts w:ascii="Cambria Math" w:hAnsi="Cambria Math"/>
          <w:sz w:val="56"/>
          <w:szCs w:val="56"/>
        </w:rPr>
      </w:pPr>
      <w:r w:rsidRPr="008A19D5">
        <w:rPr>
          <w:rFonts w:ascii="Cambria Math" w:hAnsi="Cambria Math"/>
          <w:sz w:val="56"/>
          <w:szCs w:val="56"/>
        </w:rPr>
        <w:t>6.</w:t>
      </w:r>
      <w:r w:rsidRPr="008A19D5">
        <w:rPr>
          <w:rFonts w:ascii="Cambria Math" w:hAnsi="Cambria Math"/>
          <w:sz w:val="56"/>
          <w:szCs w:val="56"/>
        </w:rPr>
        <w:tab/>
        <w:t>OLED</w:t>
      </w:r>
    </w:p>
    <w:p w14:paraId="2A1E81B7" w14:textId="77777777" w:rsidR="008A19D5" w:rsidRPr="008A19D5" w:rsidRDefault="008A19D5" w:rsidP="003642D2">
      <w:pPr>
        <w:pStyle w:val="ListBullet"/>
        <w:ind w:left="1440" w:hanging="360"/>
        <w:jc w:val="both"/>
        <w:rPr>
          <w:rFonts w:ascii="Cambria Math" w:hAnsi="Cambria Math"/>
          <w:sz w:val="56"/>
          <w:szCs w:val="56"/>
        </w:rPr>
      </w:pPr>
      <w:r w:rsidRPr="008A19D5">
        <w:rPr>
          <w:rFonts w:ascii="Cambria Math" w:hAnsi="Cambria Math"/>
          <w:sz w:val="56"/>
          <w:szCs w:val="56"/>
        </w:rPr>
        <w:t>7.</w:t>
      </w:r>
      <w:r w:rsidRPr="008A19D5">
        <w:rPr>
          <w:rFonts w:ascii="Cambria Math" w:hAnsi="Cambria Math"/>
          <w:sz w:val="56"/>
          <w:szCs w:val="56"/>
        </w:rPr>
        <w:tab/>
        <w:t>AMOLED</w:t>
      </w:r>
    </w:p>
    <w:p w14:paraId="6F630CFD" w14:textId="77777777" w:rsidR="008A19D5" w:rsidRPr="008A19D5" w:rsidRDefault="008A19D5" w:rsidP="003642D2">
      <w:pPr>
        <w:pStyle w:val="ListBullet"/>
        <w:ind w:left="1440" w:hanging="360"/>
        <w:jc w:val="both"/>
        <w:rPr>
          <w:rFonts w:ascii="Cambria Math" w:hAnsi="Cambria Math"/>
          <w:sz w:val="56"/>
          <w:szCs w:val="56"/>
        </w:rPr>
      </w:pPr>
      <w:r w:rsidRPr="008A19D5">
        <w:rPr>
          <w:rFonts w:ascii="Cambria Math" w:hAnsi="Cambria Math"/>
          <w:sz w:val="56"/>
          <w:szCs w:val="56"/>
        </w:rPr>
        <w:t>8.</w:t>
      </w:r>
      <w:r w:rsidRPr="008A19D5">
        <w:rPr>
          <w:rFonts w:ascii="Cambria Math" w:hAnsi="Cambria Math"/>
          <w:sz w:val="56"/>
          <w:szCs w:val="56"/>
        </w:rPr>
        <w:tab/>
        <w:t>QLED</w:t>
      </w:r>
    </w:p>
    <w:p w14:paraId="45F63900" w14:textId="77777777" w:rsidR="008A19D5" w:rsidRPr="008A19D5" w:rsidRDefault="008A19D5" w:rsidP="008A19D5">
      <w:pPr>
        <w:pStyle w:val="ListBullet"/>
        <w:ind w:left="360" w:hanging="360"/>
        <w:rPr>
          <w:rFonts w:ascii="Cambria Math" w:hAnsi="Cambria Math"/>
          <w:sz w:val="56"/>
          <w:szCs w:val="56"/>
        </w:rPr>
      </w:pPr>
    </w:p>
    <w:p w14:paraId="11F58ED8" w14:textId="77777777" w:rsidR="008A19D5" w:rsidRPr="008A19D5" w:rsidRDefault="008A19D5" w:rsidP="008A19D5">
      <w:pPr>
        <w:pStyle w:val="ListBullet"/>
        <w:ind w:left="360" w:hanging="360"/>
        <w:rPr>
          <w:rFonts w:ascii="Cambria Math" w:hAnsi="Cambria Math"/>
          <w:sz w:val="56"/>
          <w:szCs w:val="56"/>
        </w:rPr>
      </w:pPr>
      <w:r w:rsidRPr="008A19D5">
        <w:rPr>
          <w:rFonts w:ascii="Cambria Math" w:hAnsi="Cambria Math"/>
          <w:sz w:val="56"/>
          <w:szCs w:val="56"/>
        </w:rPr>
        <w:t>39.</w:t>
      </w:r>
      <w:r w:rsidRPr="008A19D5">
        <w:rPr>
          <w:rFonts w:ascii="Cambria Math" w:hAnsi="Cambria Math"/>
          <w:sz w:val="56"/>
          <w:szCs w:val="56"/>
        </w:rPr>
        <w:tab/>
        <w:t>What is printer? And type of printer.</w:t>
      </w:r>
    </w:p>
    <w:p w14:paraId="14759FC8" w14:textId="77777777" w:rsidR="008A19D5" w:rsidRPr="008A19D5" w:rsidRDefault="008A19D5" w:rsidP="003642D2">
      <w:pPr>
        <w:pStyle w:val="ListBullet"/>
        <w:numPr>
          <w:ilvl w:val="0"/>
          <w:numId w:val="69"/>
        </w:numPr>
        <w:rPr>
          <w:rFonts w:ascii="Cambria Math" w:hAnsi="Cambria Math"/>
          <w:sz w:val="56"/>
          <w:szCs w:val="56"/>
        </w:rPr>
      </w:pPr>
      <w:r w:rsidRPr="008A19D5">
        <w:rPr>
          <w:rFonts w:ascii="Cambria Math" w:hAnsi="Cambria Math"/>
          <w:sz w:val="56"/>
          <w:szCs w:val="56"/>
        </w:rPr>
        <w:t xml:space="preserve">A printer is a hardware output device that is used to generate hard copy and print any document. A document can be of any type such as a text file, image, or the combination of both. It accepts input command by users on a computer or on other devices to print the documents. For example, if you </w:t>
      </w:r>
      <w:proofErr w:type="gramStart"/>
      <w:r w:rsidRPr="008A19D5">
        <w:rPr>
          <w:rFonts w:ascii="Cambria Math" w:hAnsi="Cambria Math"/>
          <w:sz w:val="56"/>
          <w:szCs w:val="56"/>
        </w:rPr>
        <w:t>have to</w:t>
      </w:r>
      <w:proofErr w:type="gramEnd"/>
      <w:r w:rsidRPr="008A19D5">
        <w:rPr>
          <w:rFonts w:ascii="Cambria Math" w:hAnsi="Cambria Math"/>
          <w:sz w:val="56"/>
          <w:szCs w:val="56"/>
        </w:rPr>
        <w:t xml:space="preserve"> submit a project report at your college, you need to create a soft copy of your report and print it with the help of the printer.</w:t>
      </w:r>
    </w:p>
    <w:p w14:paraId="7F7F6EAE" w14:textId="77777777" w:rsidR="008A19D5" w:rsidRPr="008A19D5" w:rsidRDefault="008A19D5" w:rsidP="003642D2">
      <w:pPr>
        <w:pStyle w:val="ListBullet"/>
        <w:numPr>
          <w:ilvl w:val="0"/>
          <w:numId w:val="69"/>
        </w:numPr>
        <w:rPr>
          <w:rFonts w:ascii="Cambria Math" w:hAnsi="Cambria Math"/>
          <w:sz w:val="56"/>
          <w:szCs w:val="56"/>
        </w:rPr>
      </w:pPr>
      <w:r w:rsidRPr="008A19D5">
        <w:rPr>
          <w:rFonts w:ascii="Cambria Math" w:hAnsi="Cambria Math"/>
          <w:sz w:val="56"/>
          <w:szCs w:val="56"/>
        </w:rPr>
        <w:t>4 types Printer are there that is,</w:t>
      </w:r>
    </w:p>
    <w:p w14:paraId="56C5FDCC" w14:textId="77777777" w:rsidR="008A19D5" w:rsidRPr="008A19D5" w:rsidRDefault="008A19D5" w:rsidP="003642D2">
      <w:pPr>
        <w:pStyle w:val="ListBullet"/>
        <w:ind w:left="1800" w:hanging="360"/>
        <w:rPr>
          <w:rFonts w:ascii="Cambria Math" w:hAnsi="Cambria Math"/>
          <w:sz w:val="56"/>
          <w:szCs w:val="56"/>
        </w:rPr>
      </w:pPr>
      <w:r w:rsidRPr="008A19D5">
        <w:rPr>
          <w:rFonts w:ascii="Cambria Math" w:hAnsi="Cambria Math"/>
          <w:sz w:val="56"/>
          <w:szCs w:val="56"/>
        </w:rPr>
        <w:t>1.</w:t>
      </w:r>
      <w:r w:rsidRPr="008A19D5">
        <w:rPr>
          <w:rFonts w:ascii="Cambria Math" w:hAnsi="Cambria Math"/>
          <w:sz w:val="56"/>
          <w:szCs w:val="56"/>
        </w:rPr>
        <w:tab/>
      </w:r>
      <w:proofErr w:type="spellStart"/>
      <w:r w:rsidRPr="008A19D5">
        <w:rPr>
          <w:rFonts w:ascii="Cambria Math" w:hAnsi="Cambria Math"/>
          <w:sz w:val="56"/>
          <w:szCs w:val="56"/>
        </w:rPr>
        <w:t>Dotmatrix</w:t>
      </w:r>
      <w:proofErr w:type="spellEnd"/>
      <w:r w:rsidRPr="008A19D5">
        <w:rPr>
          <w:rFonts w:ascii="Cambria Math" w:hAnsi="Cambria Math"/>
          <w:sz w:val="56"/>
          <w:szCs w:val="56"/>
        </w:rPr>
        <w:t xml:space="preserve"> Printer</w:t>
      </w:r>
    </w:p>
    <w:p w14:paraId="04A66D3B" w14:textId="77777777" w:rsidR="008A19D5" w:rsidRPr="008A19D5" w:rsidRDefault="008A19D5" w:rsidP="003642D2">
      <w:pPr>
        <w:pStyle w:val="ListBullet"/>
        <w:ind w:left="1800" w:hanging="360"/>
        <w:rPr>
          <w:rFonts w:ascii="Cambria Math" w:hAnsi="Cambria Math"/>
          <w:sz w:val="56"/>
          <w:szCs w:val="56"/>
        </w:rPr>
      </w:pPr>
      <w:r w:rsidRPr="008A19D5">
        <w:rPr>
          <w:rFonts w:ascii="Cambria Math" w:hAnsi="Cambria Math"/>
          <w:sz w:val="56"/>
          <w:szCs w:val="56"/>
        </w:rPr>
        <w:t>2.</w:t>
      </w:r>
      <w:r w:rsidRPr="008A19D5">
        <w:rPr>
          <w:rFonts w:ascii="Cambria Math" w:hAnsi="Cambria Math"/>
          <w:sz w:val="56"/>
          <w:szCs w:val="56"/>
        </w:rPr>
        <w:tab/>
        <w:t>Colorjet Printer</w:t>
      </w:r>
    </w:p>
    <w:p w14:paraId="7FB9160B" w14:textId="77777777" w:rsidR="008A19D5" w:rsidRPr="008A19D5" w:rsidRDefault="008A19D5" w:rsidP="003642D2">
      <w:pPr>
        <w:pStyle w:val="ListBullet"/>
        <w:ind w:left="1800" w:hanging="360"/>
        <w:rPr>
          <w:rFonts w:ascii="Cambria Math" w:hAnsi="Cambria Math"/>
          <w:sz w:val="56"/>
          <w:szCs w:val="56"/>
        </w:rPr>
      </w:pPr>
      <w:r w:rsidRPr="008A19D5">
        <w:rPr>
          <w:rFonts w:ascii="Cambria Math" w:hAnsi="Cambria Math"/>
          <w:sz w:val="56"/>
          <w:szCs w:val="56"/>
        </w:rPr>
        <w:t>3.</w:t>
      </w:r>
      <w:r w:rsidRPr="008A19D5">
        <w:rPr>
          <w:rFonts w:ascii="Cambria Math" w:hAnsi="Cambria Math"/>
          <w:sz w:val="56"/>
          <w:szCs w:val="56"/>
        </w:rPr>
        <w:tab/>
        <w:t>Laser Printer</w:t>
      </w:r>
    </w:p>
    <w:p w14:paraId="7A8FAB3D" w14:textId="77777777" w:rsidR="008A19D5" w:rsidRPr="008A19D5" w:rsidRDefault="008A19D5" w:rsidP="003642D2">
      <w:pPr>
        <w:pStyle w:val="ListBullet"/>
        <w:ind w:left="1800" w:hanging="360"/>
        <w:rPr>
          <w:rFonts w:ascii="Cambria Math" w:hAnsi="Cambria Math"/>
          <w:sz w:val="56"/>
          <w:szCs w:val="56"/>
        </w:rPr>
      </w:pPr>
      <w:r w:rsidRPr="008A19D5">
        <w:rPr>
          <w:rFonts w:ascii="Cambria Math" w:hAnsi="Cambria Math"/>
          <w:sz w:val="56"/>
          <w:szCs w:val="56"/>
        </w:rPr>
        <w:t>4.</w:t>
      </w:r>
      <w:r w:rsidRPr="008A19D5">
        <w:rPr>
          <w:rFonts w:ascii="Cambria Math" w:hAnsi="Cambria Math"/>
          <w:sz w:val="56"/>
          <w:szCs w:val="56"/>
        </w:rPr>
        <w:tab/>
        <w:t>3D-Printer</w:t>
      </w:r>
    </w:p>
    <w:p w14:paraId="74A93E1D" w14:textId="77777777" w:rsidR="008A19D5" w:rsidRPr="008A19D5" w:rsidRDefault="008A19D5" w:rsidP="008A19D5">
      <w:pPr>
        <w:pStyle w:val="ListBullet"/>
        <w:ind w:left="360" w:hanging="360"/>
        <w:rPr>
          <w:rFonts w:ascii="Cambria Math" w:hAnsi="Cambria Math"/>
          <w:sz w:val="56"/>
          <w:szCs w:val="56"/>
        </w:rPr>
      </w:pPr>
    </w:p>
    <w:p w14:paraId="1BC0E196" w14:textId="77777777" w:rsidR="008A19D5" w:rsidRPr="008A19D5" w:rsidRDefault="008A19D5" w:rsidP="008A19D5">
      <w:pPr>
        <w:pStyle w:val="ListBullet"/>
        <w:ind w:left="360" w:hanging="360"/>
        <w:rPr>
          <w:rFonts w:ascii="Cambria Math" w:hAnsi="Cambria Math"/>
          <w:sz w:val="56"/>
          <w:szCs w:val="56"/>
        </w:rPr>
      </w:pPr>
      <w:r w:rsidRPr="008A19D5">
        <w:rPr>
          <w:rFonts w:ascii="Cambria Math" w:hAnsi="Cambria Math"/>
          <w:sz w:val="56"/>
          <w:szCs w:val="56"/>
        </w:rPr>
        <w:t>40.</w:t>
      </w:r>
      <w:r w:rsidRPr="008A19D5">
        <w:rPr>
          <w:rFonts w:ascii="Cambria Math" w:hAnsi="Cambria Math"/>
          <w:sz w:val="56"/>
          <w:szCs w:val="56"/>
        </w:rPr>
        <w:tab/>
        <w:t>Do a practical to install the printer</w:t>
      </w:r>
    </w:p>
    <w:p w14:paraId="519B057E" w14:textId="77777777" w:rsidR="008A19D5" w:rsidRPr="008A19D5" w:rsidRDefault="008A19D5" w:rsidP="003642D2">
      <w:pPr>
        <w:pStyle w:val="ListBullet"/>
        <w:numPr>
          <w:ilvl w:val="0"/>
          <w:numId w:val="70"/>
        </w:numPr>
        <w:rPr>
          <w:rFonts w:ascii="Cambria Math" w:hAnsi="Cambria Math"/>
          <w:sz w:val="56"/>
          <w:szCs w:val="56"/>
        </w:rPr>
      </w:pPr>
      <w:r w:rsidRPr="008A19D5">
        <w:rPr>
          <w:rFonts w:ascii="Cambria Math" w:hAnsi="Cambria Math"/>
          <w:sz w:val="56"/>
          <w:szCs w:val="56"/>
        </w:rPr>
        <w:t>Done in lab.</w:t>
      </w:r>
    </w:p>
    <w:p w14:paraId="432E8FFC" w14:textId="77777777" w:rsidR="008A19D5" w:rsidRPr="008A19D5" w:rsidRDefault="008A19D5" w:rsidP="008A19D5">
      <w:pPr>
        <w:pStyle w:val="ListBullet"/>
        <w:ind w:left="360" w:hanging="360"/>
        <w:rPr>
          <w:rFonts w:ascii="Cambria Math" w:hAnsi="Cambria Math"/>
          <w:sz w:val="56"/>
          <w:szCs w:val="56"/>
        </w:rPr>
      </w:pPr>
    </w:p>
    <w:p w14:paraId="6C568EE3" w14:textId="77777777" w:rsidR="008A19D5" w:rsidRPr="008A19D5" w:rsidRDefault="008A19D5" w:rsidP="008A19D5">
      <w:pPr>
        <w:pStyle w:val="ListBullet"/>
        <w:ind w:left="360" w:hanging="360"/>
        <w:rPr>
          <w:rFonts w:ascii="Cambria Math" w:hAnsi="Cambria Math"/>
          <w:sz w:val="56"/>
          <w:szCs w:val="56"/>
        </w:rPr>
      </w:pPr>
      <w:r w:rsidRPr="008A19D5">
        <w:rPr>
          <w:rFonts w:ascii="Cambria Math" w:hAnsi="Cambria Math"/>
          <w:sz w:val="56"/>
          <w:szCs w:val="56"/>
        </w:rPr>
        <w:t>41.</w:t>
      </w:r>
      <w:r w:rsidRPr="008A19D5">
        <w:rPr>
          <w:rFonts w:ascii="Cambria Math" w:hAnsi="Cambria Math"/>
          <w:sz w:val="56"/>
          <w:szCs w:val="56"/>
        </w:rPr>
        <w:tab/>
        <w:t>Do a practical to Troubleshoot the improper printing.</w:t>
      </w:r>
    </w:p>
    <w:p w14:paraId="4FB47A39" w14:textId="77777777" w:rsidR="008A19D5" w:rsidRPr="008A19D5" w:rsidRDefault="008A19D5" w:rsidP="003642D2">
      <w:pPr>
        <w:pStyle w:val="ListBullet"/>
        <w:numPr>
          <w:ilvl w:val="0"/>
          <w:numId w:val="70"/>
        </w:numPr>
        <w:rPr>
          <w:rFonts w:ascii="Cambria Math" w:hAnsi="Cambria Math"/>
          <w:sz w:val="56"/>
          <w:szCs w:val="56"/>
        </w:rPr>
      </w:pPr>
      <w:r w:rsidRPr="008A19D5">
        <w:rPr>
          <w:rFonts w:ascii="Cambria Math" w:hAnsi="Cambria Math"/>
          <w:sz w:val="56"/>
          <w:szCs w:val="56"/>
        </w:rPr>
        <w:t>Done in lab.</w:t>
      </w:r>
    </w:p>
    <w:p w14:paraId="59C1BBF1" w14:textId="77777777" w:rsidR="008A19D5" w:rsidRPr="008A19D5" w:rsidRDefault="008A19D5" w:rsidP="008A19D5">
      <w:pPr>
        <w:pStyle w:val="ListBullet"/>
        <w:ind w:left="360" w:hanging="360"/>
        <w:rPr>
          <w:rFonts w:ascii="Cambria Math" w:hAnsi="Cambria Math"/>
          <w:sz w:val="56"/>
          <w:szCs w:val="56"/>
        </w:rPr>
      </w:pPr>
    </w:p>
    <w:p w14:paraId="7853E137" w14:textId="77777777" w:rsidR="008A19D5" w:rsidRPr="008A19D5" w:rsidRDefault="008A19D5" w:rsidP="008A19D5">
      <w:pPr>
        <w:pStyle w:val="ListBullet"/>
        <w:ind w:left="360" w:hanging="360"/>
        <w:rPr>
          <w:rFonts w:ascii="Cambria Math" w:hAnsi="Cambria Math"/>
          <w:sz w:val="56"/>
          <w:szCs w:val="56"/>
        </w:rPr>
      </w:pPr>
      <w:r w:rsidRPr="008A19D5">
        <w:rPr>
          <w:rFonts w:ascii="Cambria Math" w:hAnsi="Cambria Math"/>
          <w:sz w:val="56"/>
          <w:szCs w:val="56"/>
        </w:rPr>
        <w:t>42.</w:t>
      </w:r>
      <w:r w:rsidRPr="008A19D5">
        <w:rPr>
          <w:rFonts w:ascii="Cambria Math" w:hAnsi="Cambria Math"/>
          <w:sz w:val="56"/>
          <w:szCs w:val="56"/>
        </w:rPr>
        <w:tab/>
        <w:t>What are the parts of laptop?</w:t>
      </w:r>
    </w:p>
    <w:p w14:paraId="44F404EC" w14:textId="77777777" w:rsidR="008A19D5" w:rsidRPr="008A19D5" w:rsidRDefault="008A19D5" w:rsidP="00FB3C36">
      <w:pPr>
        <w:pStyle w:val="ListBullet"/>
        <w:numPr>
          <w:ilvl w:val="0"/>
          <w:numId w:val="70"/>
        </w:numPr>
        <w:rPr>
          <w:rFonts w:ascii="Cambria Math" w:hAnsi="Cambria Math"/>
          <w:sz w:val="56"/>
          <w:szCs w:val="56"/>
        </w:rPr>
      </w:pPr>
      <w:r w:rsidRPr="008A19D5">
        <w:rPr>
          <w:rFonts w:ascii="Cambria Math" w:hAnsi="Cambria Math"/>
          <w:sz w:val="56"/>
          <w:szCs w:val="56"/>
        </w:rPr>
        <w:t>The parts of laptop include display screen, keyboard, base panel, top panel, Cooling Fan, RAM, hard disk, palm rest assembly, battery, hinges, speaker, optical drive, antenna etc.</w:t>
      </w:r>
    </w:p>
    <w:p w14:paraId="606DBB02" w14:textId="77777777" w:rsidR="008A19D5" w:rsidRPr="008A19D5" w:rsidRDefault="008A19D5" w:rsidP="008A19D5">
      <w:pPr>
        <w:pStyle w:val="ListBullet"/>
        <w:ind w:left="360" w:hanging="360"/>
        <w:rPr>
          <w:rFonts w:ascii="Cambria Math" w:hAnsi="Cambria Math"/>
          <w:sz w:val="56"/>
          <w:szCs w:val="56"/>
        </w:rPr>
      </w:pPr>
    </w:p>
    <w:p w14:paraId="6CAC1D6E" w14:textId="77777777" w:rsidR="008A19D5" w:rsidRPr="008A19D5" w:rsidRDefault="008A19D5" w:rsidP="008A19D5">
      <w:pPr>
        <w:pStyle w:val="ListBullet"/>
        <w:ind w:left="360" w:hanging="360"/>
        <w:rPr>
          <w:rFonts w:ascii="Cambria Math" w:hAnsi="Cambria Math"/>
          <w:sz w:val="56"/>
          <w:szCs w:val="56"/>
        </w:rPr>
      </w:pPr>
      <w:r w:rsidRPr="008A19D5">
        <w:rPr>
          <w:rFonts w:ascii="Cambria Math" w:hAnsi="Cambria Math"/>
          <w:sz w:val="56"/>
          <w:szCs w:val="56"/>
        </w:rPr>
        <w:t>43.</w:t>
      </w:r>
      <w:r w:rsidRPr="008A19D5">
        <w:rPr>
          <w:rFonts w:ascii="Cambria Math" w:hAnsi="Cambria Math"/>
          <w:sz w:val="56"/>
          <w:szCs w:val="56"/>
        </w:rPr>
        <w:tab/>
        <w:t>Do a practical to disassemble the laptop.</w:t>
      </w:r>
    </w:p>
    <w:p w14:paraId="1939997C" w14:textId="21F1FFC5" w:rsidR="00350782" w:rsidRPr="007175DE" w:rsidRDefault="008A19D5" w:rsidP="00FB3C36">
      <w:pPr>
        <w:pStyle w:val="ListBullet"/>
        <w:numPr>
          <w:ilvl w:val="0"/>
          <w:numId w:val="70"/>
        </w:numPr>
        <w:rPr>
          <w:rFonts w:ascii="Cambria Math" w:hAnsi="Cambria Math"/>
          <w:sz w:val="56"/>
          <w:szCs w:val="56"/>
        </w:rPr>
      </w:pPr>
      <w:r w:rsidRPr="008A19D5">
        <w:rPr>
          <w:rFonts w:ascii="Cambria Math" w:hAnsi="Cambria Math"/>
          <w:sz w:val="56"/>
          <w:szCs w:val="56"/>
        </w:rPr>
        <w:t>Done in lab.</w:t>
      </w:r>
    </w:p>
    <w:p w14:paraId="36465102" w14:textId="65009636" w:rsidR="007175DE" w:rsidRPr="00933F79" w:rsidRDefault="007175DE" w:rsidP="00FB3C36">
      <w:pPr>
        <w:pStyle w:val="ListBullet"/>
        <w:rPr>
          <w:rFonts w:ascii="Cambria Math" w:hAnsi="Cambria Math"/>
          <w:sz w:val="56"/>
          <w:szCs w:val="56"/>
        </w:rPr>
      </w:pPr>
    </w:p>
    <w:sectPr w:rsidR="007175DE" w:rsidRPr="0093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B42040"/>
    <w:lvl w:ilvl="0">
      <w:start w:val="1"/>
      <w:numFmt w:val="decimal"/>
      <w:lvlText w:val="%1."/>
      <w:lvlJc w:val="left"/>
      <w:pPr>
        <w:ind w:left="1068" w:hanging="360"/>
      </w:pPr>
      <w:rPr>
        <w:rFonts w:hint="default"/>
        <w:b/>
        <w:bCs/>
      </w:rPr>
    </w:lvl>
  </w:abstractNum>
  <w:abstractNum w:abstractNumId="10" w15:restartNumberingAfterBreak="0">
    <w:nsid w:val="012517E3"/>
    <w:multiLevelType w:val="hybridMultilevel"/>
    <w:tmpl w:val="1DF82DE2"/>
    <w:lvl w:ilvl="0" w:tplc="502AD9D6">
      <w:start w:val="1"/>
      <w:numFmt w:val="bullet"/>
      <w:lvlText w:val=""/>
      <w:lvlJc w:val="left"/>
      <w:pPr>
        <w:ind w:left="277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34233C7"/>
    <w:multiLevelType w:val="hybridMultilevel"/>
    <w:tmpl w:val="4598588A"/>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037375C9"/>
    <w:multiLevelType w:val="hybridMultilevel"/>
    <w:tmpl w:val="EBC0E9E4"/>
    <w:lvl w:ilvl="0" w:tplc="4009000B">
      <w:start w:val="1"/>
      <w:numFmt w:val="bullet"/>
      <w:lvlText w:val=""/>
      <w:lvlJc w:val="left"/>
      <w:pPr>
        <w:ind w:left="3024" w:hanging="360"/>
      </w:pPr>
      <w:rPr>
        <w:rFonts w:ascii="Wingdings" w:hAnsi="Wingdings" w:hint="default"/>
      </w:rPr>
    </w:lvl>
    <w:lvl w:ilvl="1" w:tplc="40090003" w:tentative="1">
      <w:start w:val="1"/>
      <w:numFmt w:val="bullet"/>
      <w:lvlText w:val="o"/>
      <w:lvlJc w:val="left"/>
      <w:pPr>
        <w:ind w:left="3744" w:hanging="360"/>
      </w:pPr>
      <w:rPr>
        <w:rFonts w:ascii="Courier New" w:hAnsi="Courier New" w:cs="Courier New" w:hint="default"/>
      </w:rPr>
    </w:lvl>
    <w:lvl w:ilvl="2" w:tplc="40090005" w:tentative="1">
      <w:start w:val="1"/>
      <w:numFmt w:val="bullet"/>
      <w:lvlText w:val=""/>
      <w:lvlJc w:val="left"/>
      <w:pPr>
        <w:ind w:left="4464" w:hanging="360"/>
      </w:pPr>
      <w:rPr>
        <w:rFonts w:ascii="Wingdings" w:hAnsi="Wingdings" w:hint="default"/>
      </w:rPr>
    </w:lvl>
    <w:lvl w:ilvl="3" w:tplc="40090001" w:tentative="1">
      <w:start w:val="1"/>
      <w:numFmt w:val="bullet"/>
      <w:lvlText w:val=""/>
      <w:lvlJc w:val="left"/>
      <w:pPr>
        <w:ind w:left="5184" w:hanging="360"/>
      </w:pPr>
      <w:rPr>
        <w:rFonts w:ascii="Symbol" w:hAnsi="Symbol" w:hint="default"/>
      </w:rPr>
    </w:lvl>
    <w:lvl w:ilvl="4" w:tplc="40090003" w:tentative="1">
      <w:start w:val="1"/>
      <w:numFmt w:val="bullet"/>
      <w:lvlText w:val="o"/>
      <w:lvlJc w:val="left"/>
      <w:pPr>
        <w:ind w:left="5904" w:hanging="360"/>
      </w:pPr>
      <w:rPr>
        <w:rFonts w:ascii="Courier New" w:hAnsi="Courier New" w:cs="Courier New" w:hint="default"/>
      </w:rPr>
    </w:lvl>
    <w:lvl w:ilvl="5" w:tplc="40090005" w:tentative="1">
      <w:start w:val="1"/>
      <w:numFmt w:val="bullet"/>
      <w:lvlText w:val=""/>
      <w:lvlJc w:val="left"/>
      <w:pPr>
        <w:ind w:left="6624" w:hanging="360"/>
      </w:pPr>
      <w:rPr>
        <w:rFonts w:ascii="Wingdings" w:hAnsi="Wingdings" w:hint="default"/>
      </w:rPr>
    </w:lvl>
    <w:lvl w:ilvl="6" w:tplc="40090001" w:tentative="1">
      <w:start w:val="1"/>
      <w:numFmt w:val="bullet"/>
      <w:lvlText w:val=""/>
      <w:lvlJc w:val="left"/>
      <w:pPr>
        <w:ind w:left="7344" w:hanging="360"/>
      </w:pPr>
      <w:rPr>
        <w:rFonts w:ascii="Symbol" w:hAnsi="Symbol" w:hint="default"/>
      </w:rPr>
    </w:lvl>
    <w:lvl w:ilvl="7" w:tplc="40090003" w:tentative="1">
      <w:start w:val="1"/>
      <w:numFmt w:val="bullet"/>
      <w:lvlText w:val="o"/>
      <w:lvlJc w:val="left"/>
      <w:pPr>
        <w:ind w:left="8064" w:hanging="360"/>
      </w:pPr>
      <w:rPr>
        <w:rFonts w:ascii="Courier New" w:hAnsi="Courier New" w:cs="Courier New" w:hint="default"/>
      </w:rPr>
    </w:lvl>
    <w:lvl w:ilvl="8" w:tplc="40090005" w:tentative="1">
      <w:start w:val="1"/>
      <w:numFmt w:val="bullet"/>
      <w:lvlText w:val=""/>
      <w:lvlJc w:val="left"/>
      <w:pPr>
        <w:ind w:left="8784" w:hanging="360"/>
      </w:pPr>
      <w:rPr>
        <w:rFonts w:ascii="Wingdings" w:hAnsi="Wingdings" w:hint="default"/>
      </w:r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FF4A32"/>
    <w:multiLevelType w:val="hybridMultilevel"/>
    <w:tmpl w:val="EAD8018C"/>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0DA65398"/>
    <w:multiLevelType w:val="hybridMultilevel"/>
    <w:tmpl w:val="82C40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0F197555"/>
    <w:multiLevelType w:val="hybridMultilevel"/>
    <w:tmpl w:val="28B8843E"/>
    <w:lvl w:ilvl="0" w:tplc="D40E9C82">
      <w:start w:val="1"/>
      <w:numFmt w:val="decimal"/>
      <w:lvlText w:val="%1."/>
      <w:lvlJc w:val="left"/>
      <w:pPr>
        <w:ind w:left="720" w:hanging="360"/>
      </w:pPr>
      <w:rPr>
        <w:rFonts w:asciiTheme="minorHAnsi" w:eastAsiaTheme="minorEastAsia" w:hAnsiTheme="minorHAnsi" w:cstheme="minorBidi" w:hint="default"/>
        <w:i w:val="0"/>
        <w:noProof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12295824"/>
    <w:multiLevelType w:val="hybridMultilevel"/>
    <w:tmpl w:val="628E6FE2"/>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0" w15:restartNumberingAfterBreak="0">
    <w:nsid w:val="15790242"/>
    <w:multiLevelType w:val="hybridMultilevel"/>
    <w:tmpl w:val="20AA80B6"/>
    <w:lvl w:ilvl="0" w:tplc="502AD9D6">
      <w:start w:val="1"/>
      <w:numFmt w:val="bullet"/>
      <w:lvlText w:val=""/>
      <w:lvlJc w:val="left"/>
      <w:pPr>
        <w:ind w:left="277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A06084A"/>
    <w:multiLevelType w:val="hybridMultilevel"/>
    <w:tmpl w:val="3D684F98"/>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1C5B0DC2"/>
    <w:multiLevelType w:val="hybridMultilevel"/>
    <w:tmpl w:val="252E9D72"/>
    <w:lvl w:ilvl="0" w:tplc="4009000F">
      <w:start w:val="1"/>
      <w:numFmt w:val="decimal"/>
      <w:lvlText w:val="%1."/>
      <w:lvlJc w:val="left"/>
      <w:pPr>
        <w:ind w:left="3064" w:hanging="360"/>
      </w:pPr>
    </w:lvl>
    <w:lvl w:ilvl="1" w:tplc="40090001">
      <w:start w:val="1"/>
      <w:numFmt w:val="bullet"/>
      <w:lvlText w:val=""/>
      <w:lvlJc w:val="left"/>
      <w:pPr>
        <w:ind w:left="3903" w:hanging="360"/>
      </w:pPr>
      <w:rPr>
        <w:rFonts w:ascii="Symbol" w:hAnsi="Symbol" w:hint="default"/>
      </w:rPr>
    </w:lvl>
    <w:lvl w:ilvl="2" w:tplc="4009001B">
      <w:start w:val="1"/>
      <w:numFmt w:val="lowerRoman"/>
      <w:lvlText w:val="%3."/>
      <w:lvlJc w:val="right"/>
      <w:pPr>
        <w:ind w:left="4504" w:hanging="180"/>
      </w:pPr>
    </w:lvl>
    <w:lvl w:ilvl="3" w:tplc="4009000F">
      <w:start w:val="1"/>
      <w:numFmt w:val="decimal"/>
      <w:lvlText w:val="%4."/>
      <w:lvlJc w:val="left"/>
      <w:pPr>
        <w:ind w:left="5224" w:hanging="360"/>
      </w:pPr>
    </w:lvl>
    <w:lvl w:ilvl="4" w:tplc="40090019">
      <w:start w:val="1"/>
      <w:numFmt w:val="lowerLetter"/>
      <w:lvlText w:val="%5."/>
      <w:lvlJc w:val="left"/>
      <w:pPr>
        <w:ind w:left="5944" w:hanging="360"/>
      </w:pPr>
    </w:lvl>
    <w:lvl w:ilvl="5" w:tplc="4009001B">
      <w:start w:val="1"/>
      <w:numFmt w:val="lowerRoman"/>
      <w:lvlText w:val="%6."/>
      <w:lvlJc w:val="right"/>
      <w:pPr>
        <w:ind w:left="6664" w:hanging="180"/>
      </w:pPr>
    </w:lvl>
    <w:lvl w:ilvl="6" w:tplc="4009000F">
      <w:start w:val="1"/>
      <w:numFmt w:val="decimal"/>
      <w:lvlText w:val="%7."/>
      <w:lvlJc w:val="left"/>
      <w:pPr>
        <w:ind w:left="7384" w:hanging="360"/>
      </w:pPr>
    </w:lvl>
    <w:lvl w:ilvl="7" w:tplc="40090019">
      <w:start w:val="1"/>
      <w:numFmt w:val="lowerLetter"/>
      <w:lvlText w:val="%8."/>
      <w:lvlJc w:val="left"/>
      <w:pPr>
        <w:ind w:left="8104" w:hanging="360"/>
      </w:pPr>
    </w:lvl>
    <w:lvl w:ilvl="8" w:tplc="4009001B">
      <w:start w:val="1"/>
      <w:numFmt w:val="lowerRoman"/>
      <w:lvlText w:val="%9."/>
      <w:lvlJc w:val="right"/>
      <w:pPr>
        <w:ind w:left="8824" w:hanging="180"/>
      </w:pPr>
    </w:lvl>
  </w:abstractNum>
  <w:abstractNum w:abstractNumId="24" w15:restartNumberingAfterBreak="0">
    <w:nsid w:val="1F274E71"/>
    <w:multiLevelType w:val="hybridMultilevel"/>
    <w:tmpl w:val="9062A80E"/>
    <w:lvl w:ilvl="0" w:tplc="40090001">
      <w:start w:val="1"/>
      <w:numFmt w:val="bullet"/>
      <w:lvlText w:val=""/>
      <w:lvlJc w:val="left"/>
      <w:pPr>
        <w:ind w:left="3261" w:hanging="360"/>
      </w:pPr>
      <w:rPr>
        <w:rFonts w:ascii="Symbol" w:hAnsi="Symbol" w:hint="default"/>
      </w:rPr>
    </w:lvl>
    <w:lvl w:ilvl="1" w:tplc="40090001">
      <w:start w:val="1"/>
      <w:numFmt w:val="bullet"/>
      <w:lvlText w:val=""/>
      <w:lvlJc w:val="left"/>
      <w:pPr>
        <w:ind w:left="3336" w:hanging="360"/>
      </w:pPr>
      <w:rPr>
        <w:rFonts w:ascii="Symbol" w:hAnsi="Symbol" w:hint="default"/>
      </w:rPr>
    </w:lvl>
    <w:lvl w:ilvl="2" w:tplc="40090005" w:tentative="1">
      <w:start w:val="1"/>
      <w:numFmt w:val="bullet"/>
      <w:lvlText w:val=""/>
      <w:lvlJc w:val="left"/>
      <w:pPr>
        <w:ind w:left="4701" w:hanging="360"/>
      </w:pPr>
      <w:rPr>
        <w:rFonts w:ascii="Wingdings" w:hAnsi="Wingdings" w:hint="default"/>
      </w:rPr>
    </w:lvl>
    <w:lvl w:ilvl="3" w:tplc="40090001" w:tentative="1">
      <w:start w:val="1"/>
      <w:numFmt w:val="bullet"/>
      <w:lvlText w:val=""/>
      <w:lvlJc w:val="left"/>
      <w:pPr>
        <w:ind w:left="5421" w:hanging="360"/>
      </w:pPr>
      <w:rPr>
        <w:rFonts w:ascii="Symbol" w:hAnsi="Symbol" w:hint="default"/>
      </w:rPr>
    </w:lvl>
    <w:lvl w:ilvl="4" w:tplc="40090003" w:tentative="1">
      <w:start w:val="1"/>
      <w:numFmt w:val="bullet"/>
      <w:lvlText w:val="o"/>
      <w:lvlJc w:val="left"/>
      <w:pPr>
        <w:ind w:left="6141" w:hanging="360"/>
      </w:pPr>
      <w:rPr>
        <w:rFonts w:ascii="Courier New" w:hAnsi="Courier New" w:cs="Courier New" w:hint="default"/>
      </w:rPr>
    </w:lvl>
    <w:lvl w:ilvl="5" w:tplc="40090005" w:tentative="1">
      <w:start w:val="1"/>
      <w:numFmt w:val="bullet"/>
      <w:lvlText w:val=""/>
      <w:lvlJc w:val="left"/>
      <w:pPr>
        <w:ind w:left="6861" w:hanging="360"/>
      </w:pPr>
      <w:rPr>
        <w:rFonts w:ascii="Wingdings" w:hAnsi="Wingdings" w:hint="default"/>
      </w:rPr>
    </w:lvl>
    <w:lvl w:ilvl="6" w:tplc="40090001" w:tentative="1">
      <w:start w:val="1"/>
      <w:numFmt w:val="bullet"/>
      <w:lvlText w:val=""/>
      <w:lvlJc w:val="left"/>
      <w:pPr>
        <w:ind w:left="7581" w:hanging="360"/>
      </w:pPr>
      <w:rPr>
        <w:rFonts w:ascii="Symbol" w:hAnsi="Symbol" w:hint="default"/>
      </w:rPr>
    </w:lvl>
    <w:lvl w:ilvl="7" w:tplc="40090003" w:tentative="1">
      <w:start w:val="1"/>
      <w:numFmt w:val="bullet"/>
      <w:lvlText w:val="o"/>
      <w:lvlJc w:val="left"/>
      <w:pPr>
        <w:ind w:left="8301" w:hanging="360"/>
      </w:pPr>
      <w:rPr>
        <w:rFonts w:ascii="Courier New" w:hAnsi="Courier New" w:cs="Courier New" w:hint="default"/>
      </w:rPr>
    </w:lvl>
    <w:lvl w:ilvl="8" w:tplc="40090005" w:tentative="1">
      <w:start w:val="1"/>
      <w:numFmt w:val="bullet"/>
      <w:lvlText w:val=""/>
      <w:lvlJc w:val="left"/>
      <w:pPr>
        <w:ind w:left="9021" w:hanging="360"/>
      </w:pPr>
      <w:rPr>
        <w:rFonts w:ascii="Wingdings" w:hAnsi="Wingdings" w:hint="default"/>
      </w:rPr>
    </w:lvl>
  </w:abstractNum>
  <w:abstractNum w:abstractNumId="25" w15:restartNumberingAfterBreak="0">
    <w:nsid w:val="1FBD3D6B"/>
    <w:multiLevelType w:val="hybridMultilevel"/>
    <w:tmpl w:val="4BCA131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20CB3AD5"/>
    <w:multiLevelType w:val="hybridMultilevel"/>
    <w:tmpl w:val="49140488"/>
    <w:lvl w:ilvl="0" w:tplc="502AD9D6">
      <w:start w:val="1"/>
      <w:numFmt w:val="bullet"/>
      <w:lvlText w:val=""/>
      <w:lvlJc w:val="left"/>
      <w:pPr>
        <w:ind w:left="2770" w:hanging="360"/>
      </w:pPr>
      <w:rPr>
        <w:rFonts w:ascii="Wingdings" w:hAnsi="Wingdings" w:hint="default"/>
        <w:sz w:val="44"/>
        <w:szCs w:val="44"/>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27" w15:restartNumberingAfterBreak="0">
    <w:nsid w:val="25C825DC"/>
    <w:multiLevelType w:val="hybridMultilevel"/>
    <w:tmpl w:val="A86A548E"/>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8" w15:restartNumberingAfterBreak="0">
    <w:nsid w:val="273F5157"/>
    <w:multiLevelType w:val="hybridMultilevel"/>
    <w:tmpl w:val="4F3C091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4005E0"/>
    <w:multiLevelType w:val="hybridMultilevel"/>
    <w:tmpl w:val="3BE644AC"/>
    <w:lvl w:ilvl="0" w:tplc="40090001">
      <w:start w:val="1"/>
      <w:numFmt w:val="bullet"/>
      <w:lvlText w:val=""/>
      <w:lvlJc w:val="left"/>
      <w:pPr>
        <w:ind w:left="3784" w:hanging="360"/>
      </w:pPr>
      <w:rPr>
        <w:rFonts w:ascii="Symbol" w:hAnsi="Symbol" w:hint="default"/>
      </w:rPr>
    </w:lvl>
    <w:lvl w:ilvl="1" w:tplc="40090003" w:tentative="1">
      <w:start w:val="1"/>
      <w:numFmt w:val="bullet"/>
      <w:lvlText w:val="o"/>
      <w:lvlJc w:val="left"/>
      <w:pPr>
        <w:ind w:left="4504" w:hanging="360"/>
      </w:pPr>
      <w:rPr>
        <w:rFonts w:ascii="Courier New" w:hAnsi="Courier New" w:cs="Courier New" w:hint="default"/>
      </w:rPr>
    </w:lvl>
    <w:lvl w:ilvl="2" w:tplc="40090005" w:tentative="1">
      <w:start w:val="1"/>
      <w:numFmt w:val="bullet"/>
      <w:lvlText w:val=""/>
      <w:lvlJc w:val="left"/>
      <w:pPr>
        <w:ind w:left="5224" w:hanging="360"/>
      </w:pPr>
      <w:rPr>
        <w:rFonts w:ascii="Wingdings" w:hAnsi="Wingdings" w:hint="default"/>
      </w:rPr>
    </w:lvl>
    <w:lvl w:ilvl="3" w:tplc="40090001" w:tentative="1">
      <w:start w:val="1"/>
      <w:numFmt w:val="bullet"/>
      <w:lvlText w:val=""/>
      <w:lvlJc w:val="left"/>
      <w:pPr>
        <w:ind w:left="5944" w:hanging="360"/>
      </w:pPr>
      <w:rPr>
        <w:rFonts w:ascii="Symbol" w:hAnsi="Symbol" w:hint="default"/>
      </w:rPr>
    </w:lvl>
    <w:lvl w:ilvl="4" w:tplc="40090003" w:tentative="1">
      <w:start w:val="1"/>
      <w:numFmt w:val="bullet"/>
      <w:lvlText w:val="o"/>
      <w:lvlJc w:val="left"/>
      <w:pPr>
        <w:ind w:left="6664" w:hanging="360"/>
      </w:pPr>
      <w:rPr>
        <w:rFonts w:ascii="Courier New" w:hAnsi="Courier New" w:cs="Courier New" w:hint="default"/>
      </w:rPr>
    </w:lvl>
    <w:lvl w:ilvl="5" w:tplc="40090005" w:tentative="1">
      <w:start w:val="1"/>
      <w:numFmt w:val="bullet"/>
      <w:lvlText w:val=""/>
      <w:lvlJc w:val="left"/>
      <w:pPr>
        <w:ind w:left="7384" w:hanging="360"/>
      </w:pPr>
      <w:rPr>
        <w:rFonts w:ascii="Wingdings" w:hAnsi="Wingdings" w:hint="default"/>
      </w:rPr>
    </w:lvl>
    <w:lvl w:ilvl="6" w:tplc="40090001" w:tentative="1">
      <w:start w:val="1"/>
      <w:numFmt w:val="bullet"/>
      <w:lvlText w:val=""/>
      <w:lvlJc w:val="left"/>
      <w:pPr>
        <w:ind w:left="8104" w:hanging="360"/>
      </w:pPr>
      <w:rPr>
        <w:rFonts w:ascii="Symbol" w:hAnsi="Symbol" w:hint="default"/>
      </w:rPr>
    </w:lvl>
    <w:lvl w:ilvl="7" w:tplc="40090003" w:tentative="1">
      <w:start w:val="1"/>
      <w:numFmt w:val="bullet"/>
      <w:lvlText w:val="o"/>
      <w:lvlJc w:val="left"/>
      <w:pPr>
        <w:ind w:left="8824" w:hanging="360"/>
      </w:pPr>
      <w:rPr>
        <w:rFonts w:ascii="Courier New" w:hAnsi="Courier New" w:cs="Courier New" w:hint="default"/>
      </w:rPr>
    </w:lvl>
    <w:lvl w:ilvl="8" w:tplc="40090005" w:tentative="1">
      <w:start w:val="1"/>
      <w:numFmt w:val="bullet"/>
      <w:lvlText w:val=""/>
      <w:lvlJc w:val="left"/>
      <w:pPr>
        <w:ind w:left="9544" w:hanging="360"/>
      </w:pPr>
      <w:rPr>
        <w:rFonts w:ascii="Wingdings" w:hAnsi="Wingdings" w:hint="default"/>
      </w:rPr>
    </w:lvl>
  </w:abstractNum>
  <w:abstractNum w:abstractNumId="31" w15:restartNumberingAfterBreak="0">
    <w:nsid w:val="2AAE211C"/>
    <w:multiLevelType w:val="hybridMultilevel"/>
    <w:tmpl w:val="36E68F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BA645B6"/>
    <w:multiLevelType w:val="hybridMultilevel"/>
    <w:tmpl w:val="8C10A274"/>
    <w:lvl w:ilvl="0" w:tplc="A4B42040">
      <w:start w:val="1"/>
      <w:numFmt w:val="decimal"/>
      <w:lvlText w:val="%1."/>
      <w:lvlJc w:val="left"/>
      <w:pPr>
        <w:ind w:left="3271" w:hanging="720"/>
      </w:pPr>
      <w:rPr>
        <w:rFonts w:hint="default"/>
      </w:r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33" w15:restartNumberingAfterBreak="0">
    <w:nsid w:val="2D0A26CC"/>
    <w:multiLevelType w:val="hybridMultilevel"/>
    <w:tmpl w:val="BB82FF3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D111BB5"/>
    <w:multiLevelType w:val="hybridMultilevel"/>
    <w:tmpl w:val="5BE00EE0"/>
    <w:lvl w:ilvl="0" w:tplc="502AD9D6">
      <w:start w:val="1"/>
      <w:numFmt w:val="bullet"/>
      <w:lvlText w:val=""/>
      <w:lvlJc w:val="left"/>
      <w:pPr>
        <w:ind w:left="3600" w:hanging="360"/>
      </w:pPr>
      <w:rPr>
        <w:rFonts w:ascii="Wingdings" w:hAnsi="Wingdings" w:hint="default"/>
        <w:sz w:val="44"/>
        <w:szCs w:val="44"/>
      </w:rPr>
    </w:lvl>
    <w:lvl w:ilvl="1" w:tplc="40090003">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35" w15:restartNumberingAfterBreak="0">
    <w:nsid w:val="2EC920C5"/>
    <w:multiLevelType w:val="hybridMultilevel"/>
    <w:tmpl w:val="FBEE8088"/>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2F0C20AD"/>
    <w:multiLevelType w:val="hybridMultilevel"/>
    <w:tmpl w:val="EDE62EDC"/>
    <w:lvl w:ilvl="0" w:tplc="21B0E1B8">
      <w:start w:val="1"/>
      <w:numFmt w:val="bullet"/>
      <w:lvlText w:val=""/>
      <w:lvlJc w:val="left"/>
      <w:pPr>
        <w:ind w:left="2344" w:hanging="360"/>
      </w:pPr>
      <w:rPr>
        <w:rFonts w:ascii="Wingdings" w:hAnsi="Wingdings" w:hint="default"/>
        <w:sz w:val="44"/>
        <w:szCs w:val="44"/>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32540237"/>
    <w:multiLevelType w:val="hybridMultilevel"/>
    <w:tmpl w:val="67386736"/>
    <w:lvl w:ilvl="0" w:tplc="4009000B">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39" w15:restartNumberingAfterBreak="0">
    <w:nsid w:val="33520D81"/>
    <w:multiLevelType w:val="hybridMultilevel"/>
    <w:tmpl w:val="5DF85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7B846EF"/>
    <w:multiLevelType w:val="hybridMultilevel"/>
    <w:tmpl w:val="F7ECA87E"/>
    <w:lvl w:ilvl="0" w:tplc="1DEA0B0A">
      <w:start w:val="1"/>
      <w:numFmt w:val="decimal"/>
      <w:lvlText w:val="%1."/>
      <w:lvlJc w:val="left"/>
      <w:pPr>
        <w:ind w:left="2160" w:hanging="720"/>
      </w:pPr>
      <w:rPr>
        <w:rFonts w:asciiTheme="minorHAnsi" w:hAnsiTheme="minorHAnsi" w:hint="default"/>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3E033860"/>
    <w:multiLevelType w:val="hybridMultilevel"/>
    <w:tmpl w:val="2F842B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2C953A3"/>
    <w:multiLevelType w:val="hybridMultilevel"/>
    <w:tmpl w:val="C49894F2"/>
    <w:lvl w:ilvl="0" w:tplc="4009000B">
      <w:start w:val="1"/>
      <w:numFmt w:val="bullet"/>
      <w:lvlText w:val=""/>
      <w:lvlJc w:val="left"/>
      <w:pPr>
        <w:ind w:left="2344" w:hanging="360"/>
      </w:pPr>
      <w:rPr>
        <w:rFonts w:ascii="Wingdings" w:hAnsi="Wingdings"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4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4B80D3A"/>
    <w:multiLevelType w:val="hybridMultilevel"/>
    <w:tmpl w:val="93A252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74F55B7"/>
    <w:multiLevelType w:val="hybridMultilevel"/>
    <w:tmpl w:val="0E400B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76F3A66"/>
    <w:multiLevelType w:val="hybridMultilevel"/>
    <w:tmpl w:val="138A1BEE"/>
    <w:lvl w:ilvl="0" w:tplc="502AD9D6">
      <w:start w:val="1"/>
      <w:numFmt w:val="bullet"/>
      <w:lvlText w:val=""/>
      <w:lvlJc w:val="left"/>
      <w:pPr>
        <w:ind w:left="4210" w:hanging="360"/>
      </w:pPr>
      <w:rPr>
        <w:rFonts w:ascii="Wingdings" w:hAnsi="Wingdings" w:hint="default"/>
        <w:sz w:val="44"/>
        <w:szCs w:val="44"/>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9" w15:restartNumberingAfterBreak="0">
    <w:nsid w:val="4B897A55"/>
    <w:multiLevelType w:val="hybridMultilevel"/>
    <w:tmpl w:val="2A64BAF6"/>
    <w:lvl w:ilvl="0" w:tplc="4009000B">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50" w15:restartNumberingAfterBreak="0">
    <w:nsid w:val="503D75A0"/>
    <w:multiLevelType w:val="hybridMultilevel"/>
    <w:tmpl w:val="A9E653EA"/>
    <w:lvl w:ilvl="0" w:tplc="4009000B">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51" w15:restartNumberingAfterBreak="0">
    <w:nsid w:val="512C3BAB"/>
    <w:multiLevelType w:val="hybridMultilevel"/>
    <w:tmpl w:val="E25A514A"/>
    <w:lvl w:ilvl="0" w:tplc="A4B42040">
      <w:start w:val="1"/>
      <w:numFmt w:val="decimal"/>
      <w:lvlText w:val="%1."/>
      <w:lvlJc w:val="left"/>
      <w:pPr>
        <w:ind w:left="1068" w:hanging="360"/>
      </w:pPr>
      <w:rPr>
        <w:rFonts w:hint="default"/>
        <w:b/>
        <w:bCs/>
      </w:rPr>
    </w:lvl>
    <w:lvl w:ilvl="1" w:tplc="40090019">
      <w:start w:val="1"/>
      <w:numFmt w:val="lowerLetter"/>
      <w:lvlText w:val="%2."/>
      <w:lvlJc w:val="left"/>
      <w:pPr>
        <w:ind w:left="1440" w:hanging="360"/>
      </w:pPr>
    </w:lvl>
    <w:lvl w:ilvl="2" w:tplc="ED1046AC">
      <w:start w:val="1"/>
      <w:numFmt w:val="bullet"/>
      <w:lvlText w:val="•"/>
      <w:lvlJc w:val="left"/>
      <w:pPr>
        <w:ind w:left="2700" w:hanging="720"/>
      </w:pPr>
      <w:rPr>
        <w:rFonts w:ascii="Cambria Math" w:eastAsiaTheme="majorEastAsia" w:hAnsi="Cambria Math" w:cstheme="majorBidi" w:hint="default"/>
        <w:sz w:val="36"/>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2A7112C"/>
    <w:multiLevelType w:val="hybridMultilevel"/>
    <w:tmpl w:val="483CB90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 w15:restartNumberingAfterBreak="0">
    <w:nsid w:val="56ED0C35"/>
    <w:multiLevelType w:val="hybridMultilevel"/>
    <w:tmpl w:val="CAE4075A"/>
    <w:lvl w:ilvl="0" w:tplc="EDD6EAA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6" w15:restartNumberingAfterBreak="0">
    <w:nsid w:val="5F614AA1"/>
    <w:multiLevelType w:val="hybridMultilevel"/>
    <w:tmpl w:val="9966507C"/>
    <w:lvl w:ilvl="0" w:tplc="4009000B">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57" w15:restartNumberingAfterBreak="0">
    <w:nsid w:val="618736DC"/>
    <w:multiLevelType w:val="hybridMultilevel"/>
    <w:tmpl w:val="DA64E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50F37BE"/>
    <w:multiLevelType w:val="hybridMultilevel"/>
    <w:tmpl w:val="824872D2"/>
    <w:lvl w:ilvl="0" w:tplc="40090001">
      <w:start w:val="1"/>
      <w:numFmt w:val="bullet"/>
      <w:lvlText w:val=""/>
      <w:lvlJc w:val="left"/>
      <w:pPr>
        <w:ind w:left="3705" w:hanging="360"/>
      </w:pPr>
      <w:rPr>
        <w:rFonts w:ascii="Symbol" w:hAnsi="Symbol" w:hint="default"/>
      </w:rPr>
    </w:lvl>
    <w:lvl w:ilvl="1" w:tplc="40090003" w:tentative="1">
      <w:start w:val="1"/>
      <w:numFmt w:val="bullet"/>
      <w:lvlText w:val="o"/>
      <w:lvlJc w:val="left"/>
      <w:pPr>
        <w:ind w:left="4425" w:hanging="360"/>
      </w:pPr>
      <w:rPr>
        <w:rFonts w:ascii="Courier New" w:hAnsi="Courier New" w:cs="Courier New" w:hint="default"/>
      </w:rPr>
    </w:lvl>
    <w:lvl w:ilvl="2" w:tplc="40090005" w:tentative="1">
      <w:start w:val="1"/>
      <w:numFmt w:val="bullet"/>
      <w:lvlText w:val=""/>
      <w:lvlJc w:val="left"/>
      <w:pPr>
        <w:ind w:left="5145" w:hanging="360"/>
      </w:pPr>
      <w:rPr>
        <w:rFonts w:ascii="Wingdings" w:hAnsi="Wingdings" w:hint="default"/>
      </w:rPr>
    </w:lvl>
    <w:lvl w:ilvl="3" w:tplc="40090001" w:tentative="1">
      <w:start w:val="1"/>
      <w:numFmt w:val="bullet"/>
      <w:lvlText w:val=""/>
      <w:lvlJc w:val="left"/>
      <w:pPr>
        <w:ind w:left="5865" w:hanging="360"/>
      </w:pPr>
      <w:rPr>
        <w:rFonts w:ascii="Symbol" w:hAnsi="Symbol" w:hint="default"/>
      </w:rPr>
    </w:lvl>
    <w:lvl w:ilvl="4" w:tplc="40090003" w:tentative="1">
      <w:start w:val="1"/>
      <w:numFmt w:val="bullet"/>
      <w:lvlText w:val="o"/>
      <w:lvlJc w:val="left"/>
      <w:pPr>
        <w:ind w:left="6585" w:hanging="360"/>
      </w:pPr>
      <w:rPr>
        <w:rFonts w:ascii="Courier New" w:hAnsi="Courier New" w:cs="Courier New" w:hint="default"/>
      </w:rPr>
    </w:lvl>
    <w:lvl w:ilvl="5" w:tplc="40090005" w:tentative="1">
      <w:start w:val="1"/>
      <w:numFmt w:val="bullet"/>
      <w:lvlText w:val=""/>
      <w:lvlJc w:val="left"/>
      <w:pPr>
        <w:ind w:left="7305" w:hanging="360"/>
      </w:pPr>
      <w:rPr>
        <w:rFonts w:ascii="Wingdings" w:hAnsi="Wingdings" w:hint="default"/>
      </w:rPr>
    </w:lvl>
    <w:lvl w:ilvl="6" w:tplc="40090001" w:tentative="1">
      <w:start w:val="1"/>
      <w:numFmt w:val="bullet"/>
      <w:lvlText w:val=""/>
      <w:lvlJc w:val="left"/>
      <w:pPr>
        <w:ind w:left="8025" w:hanging="360"/>
      </w:pPr>
      <w:rPr>
        <w:rFonts w:ascii="Symbol" w:hAnsi="Symbol" w:hint="default"/>
      </w:rPr>
    </w:lvl>
    <w:lvl w:ilvl="7" w:tplc="40090003" w:tentative="1">
      <w:start w:val="1"/>
      <w:numFmt w:val="bullet"/>
      <w:lvlText w:val="o"/>
      <w:lvlJc w:val="left"/>
      <w:pPr>
        <w:ind w:left="8745" w:hanging="360"/>
      </w:pPr>
      <w:rPr>
        <w:rFonts w:ascii="Courier New" w:hAnsi="Courier New" w:cs="Courier New" w:hint="default"/>
      </w:rPr>
    </w:lvl>
    <w:lvl w:ilvl="8" w:tplc="40090005" w:tentative="1">
      <w:start w:val="1"/>
      <w:numFmt w:val="bullet"/>
      <w:lvlText w:val=""/>
      <w:lvlJc w:val="left"/>
      <w:pPr>
        <w:ind w:left="9465" w:hanging="360"/>
      </w:pPr>
      <w:rPr>
        <w:rFonts w:ascii="Wingdings" w:hAnsi="Wingdings" w:hint="default"/>
      </w:rPr>
    </w:lvl>
  </w:abstractNum>
  <w:abstractNum w:abstractNumId="59" w15:restartNumberingAfterBreak="0">
    <w:nsid w:val="68097FF4"/>
    <w:multiLevelType w:val="hybridMultilevel"/>
    <w:tmpl w:val="F86E33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ABD10F7"/>
    <w:multiLevelType w:val="hybridMultilevel"/>
    <w:tmpl w:val="28DAA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AE94441"/>
    <w:multiLevelType w:val="hybridMultilevel"/>
    <w:tmpl w:val="8C4A6FB0"/>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2" w15:restartNumberingAfterBreak="0">
    <w:nsid w:val="6BC706B2"/>
    <w:multiLevelType w:val="hybridMultilevel"/>
    <w:tmpl w:val="D86AE4A0"/>
    <w:lvl w:ilvl="0" w:tplc="77789D58">
      <w:start w:val="1"/>
      <w:numFmt w:val="decimal"/>
      <w:lvlText w:val="%1."/>
      <w:lvlJc w:val="left"/>
      <w:pPr>
        <w:ind w:left="2160" w:hanging="720"/>
      </w:pPr>
      <w:rPr>
        <w:rFonts w:asciiTheme="minorHAnsi" w:hAnsiTheme="minorHAnsi" w:hint="default"/>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3" w15:restartNumberingAfterBreak="0">
    <w:nsid w:val="6BCD7446"/>
    <w:multiLevelType w:val="hybridMultilevel"/>
    <w:tmpl w:val="A6AA4BA8"/>
    <w:lvl w:ilvl="0" w:tplc="40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4" w15:restartNumberingAfterBreak="0">
    <w:nsid w:val="6D1A4534"/>
    <w:multiLevelType w:val="hybridMultilevel"/>
    <w:tmpl w:val="2ECA4D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DBF0ABF"/>
    <w:multiLevelType w:val="hybridMultilevel"/>
    <w:tmpl w:val="2A404578"/>
    <w:lvl w:ilvl="0" w:tplc="502AD9D6">
      <w:start w:val="1"/>
      <w:numFmt w:val="bullet"/>
      <w:lvlText w:val=""/>
      <w:lvlJc w:val="left"/>
      <w:pPr>
        <w:ind w:left="277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BBF219B"/>
    <w:multiLevelType w:val="hybridMultilevel"/>
    <w:tmpl w:val="580C5D6A"/>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01766044">
    <w:abstractNumId w:val="54"/>
  </w:num>
  <w:num w:numId="2" w16cid:durableId="895893339">
    <w:abstractNumId w:val="15"/>
  </w:num>
  <w:num w:numId="3" w16cid:durableId="527259601">
    <w:abstractNumId w:val="11"/>
  </w:num>
  <w:num w:numId="4" w16cid:durableId="1742560799">
    <w:abstractNumId w:val="66"/>
  </w:num>
  <w:num w:numId="5" w16cid:durableId="574975760">
    <w:abstractNumId w:val="21"/>
  </w:num>
  <w:num w:numId="6" w16cid:durableId="1806238503">
    <w:abstractNumId w:val="41"/>
  </w:num>
  <w:num w:numId="7" w16cid:durableId="1653370272">
    <w:abstractNumId w:val="48"/>
  </w:num>
  <w:num w:numId="8" w16cid:durableId="561601446">
    <w:abstractNumId w:val="9"/>
  </w:num>
  <w:num w:numId="9" w16cid:durableId="363217473">
    <w:abstractNumId w:val="7"/>
  </w:num>
  <w:num w:numId="10" w16cid:durableId="321083276">
    <w:abstractNumId w:val="6"/>
  </w:num>
  <w:num w:numId="11" w16cid:durableId="966197827">
    <w:abstractNumId w:val="5"/>
  </w:num>
  <w:num w:numId="12" w16cid:durableId="794104792">
    <w:abstractNumId w:val="4"/>
  </w:num>
  <w:num w:numId="13" w16cid:durableId="1301229525">
    <w:abstractNumId w:val="8"/>
  </w:num>
  <w:num w:numId="14" w16cid:durableId="875121702">
    <w:abstractNumId w:val="3"/>
  </w:num>
  <w:num w:numId="15" w16cid:durableId="884876610">
    <w:abstractNumId w:val="2"/>
  </w:num>
  <w:num w:numId="16" w16cid:durableId="944313068">
    <w:abstractNumId w:val="1"/>
  </w:num>
  <w:num w:numId="17" w16cid:durableId="915627518">
    <w:abstractNumId w:val="0"/>
  </w:num>
  <w:num w:numId="18" w16cid:durableId="1115637888">
    <w:abstractNumId w:val="29"/>
  </w:num>
  <w:num w:numId="19" w16cid:durableId="1663659711">
    <w:abstractNumId w:val="36"/>
  </w:num>
  <w:num w:numId="20" w16cid:durableId="1891914589">
    <w:abstractNumId w:val="55"/>
  </w:num>
  <w:num w:numId="21" w16cid:durableId="589855318">
    <w:abstractNumId w:val="44"/>
  </w:num>
  <w:num w:numId="22" w16cid:durableId="997883166">
    <w:abstractNumId w:val="14"/>
  </w:num>
  <w:num w:numId="23" w16cid:durableId="1826508893">
    <w:abstractNumId w:val="68"/>
  </w:num>
  <w:num w:numId="24" w16cid:durableId="18996287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76781923">
    <w:abstractNumId w:val="18"/>
  </w:num>
  <w:num w:numId="26" w16cid:durableId="320236661">
    <w:abstractNumId w:val="17"/>
  </w:num>
  <w:num w:numId="27" w16cid:durableId="841118357">
    <w:abstractNumId w:val="37"/>
  </w:num>
  <w:num w:numId="28" w16cid:durableId="1214000656">
    <w:abstractNumId w:val="51"/>
  </w:num>
  <w:num w:numId="29" w16cid:durableId="1076586990">
    <w:abstractNumId w:val="40"/>
  </w:num>
  <w:num w:numId="30" w16cid:durableId="1893074852">
    <w:abstractNumId w:val="63"/>
  </w:num>
  <w:num w:numId="31" w16cid:durableId="105270571">
    <w:abstractNumId w:val="52"/>
  </w:num>
  <w:num w:numId="32" w16cid:durableId="796871711">
    <w:abstractNumId w:val="16"/>
  </w:num>
  <w:num w:numId="33" w16cid:durableId="586962187">
    <w:abstractNumId w:val="62"/>
  </w:num>
  <w:num w:numId="34" w16cid:durableId="1884903078">
    <w:abstractNumId w:val="53"/>
  </w:num>
  <w:num w:numId="35" w16cid:durableId="1390761277">
    <w:abstractNumId w:val="32"/>
  </w:num>
  <w:num w:numId="36" w16cid:durableId="582036490">
    <w:abstractNumId w:val="43"/>
  </w:num>
  <w:num w:numId="37" w16cid:durableId="621495734">
    <w:abstractNumId w:val="23"/>
  </w:num>
  <w:num w:numId="38" w16cid:durableId="686518693">
    <w:abstractNumId w:val="24"/>
  </w:num>
  <w:num w:numId="39" w16cid:durableId="765421569">
    <w:abstractNumId w:val="33"/>
  </w:num>
  <w:num w:numId="40" w16cid:durableId="110126704">
    <w:abstractNumId w:val="30"/>
  </w:num>
  <w:num w:numId="41" w16cid:durableId="11348590">
    <w:abstractNumId w:val="59"/>
  </w:num>
  <w:num w:numId="42" w16cid:durableId="28386085">
    <w:abstractNumId w:val="60"/>
  </w:num>
  <w:num w:numId="43" w16cid:durableId="2083328472">
    <w:abstractNumId w:val="45"/>
  </w:num>
  <w:num w:numId="44" w16cid:durableId="786434979">
    <w:abstractNumId w:val="27"/>
  </w:num>
  <w:num w:numId="45" w16cid:durableId="459229566">
    <w:abstractNumId w:val="22"/>
  </w:num>
  <w:num w:numId="46" w16cid:durableId="747535589">
    <w:abstractNumId w:val="28"/>
  </w:num>
  <w:num w:numId="47" w16cid:durableId="664356165">
    <w:abstractNumId w:val="25"/>
  </w:num>
  <w:num w:numId="48" w16cid:durableId="478306957">
    <w:abstractNumId w:val="19"/>
  </w:num>
  <w:num w:numId="49" w16cid:durableId="142434567">
    <w:abstractNumId w:val="12"/>
  </w:num>
  <w:num w:numId="50" w16cid:durableId="326834533">
    <w:abstractNumId w:val="58"/>
  </w:num>
  <w:num w:numId="51" w16cid:durableId="67466249">
    <w:abstractNumId w:val="50"/>
  </w:num>
  <w:num w:numId="52" w16cid:durableId="763187336">
    <w:abstractNumId w:val="38"/>
  </w:num>
  <w:num w:numId="53" w16cid:durableId="1115520869">
    <w:abstractNumId w:val="26"/>
  </w:num>
  <w:num w:numId="54" w16cid:durableId="1353602840">
    <w:abstractNumId w:val="65"/>
  </w:num>
  <w:num w:numId="55" w16cid:durableId="2071003514">
    <w:abstractNumId w:val="47"/>
  </w:num>
  <w:num w:numId="56" w16cid:durableId="1890917755">
    <w:abstractNumId w:val="34"/>
  </w:num>
  <w:num w:numId="57" w16cid:durableId="1076972702">
    <w:abstractNumId w:val="10"/>
  </w:num>
  <w:num w:numId="58" w16cid:durableId="628819915">
    <w:abstractNumId w:val="20"/>
  </w:num>
  <w:num w:numId="59" w16cid:durableId="1358432515">
    <w:abstractNumId w:val="56"/>
  </w:num>
  <w:num w:numId="60" w16cid:durableId="1312520913">
    <w:abstractNumId w:val="13"/>
  </w:num>
  <w:num w:numId="61" w16cid:durableId="1882471190">
    <w:abstractNumId w:val="64"/>
  </w:num>
  <w:num w:numId="62" w16cid:durableId="1722629455">
    <w:abstractNumId w:val="35"/>
  </w:num>
  <w:num w:numId="63" w16cid:durableId="1859351555">
    <w:abstractNumId w:val="61"/>
  </w:num>
  <w:num w:numId="64" w16cid:durableId="1639338125">
    <w:abstractNumId w:val="67"/>
  </w:num>
  <w:num w:numId="65" w16cid:durableId="728653988">
    <w:abstractNumId w:val="46"/>
  </w:num>
  <w:num w:numId="66" w16cid:durableId="214126008">
    <w:abstractNumId w:val="49"/>
  </w:num>
  <w:num w:numId="67" w16cid:durableId="1213466162">
    <w:abstractNumId w:val="57"/>
  </w:num>
  <w:num w:numId="68" w16cid:durableId="144276729">
    <w:abstractNumId w:val="39"/>
  </w:num>
  <w:num w:numId="69" w16cid:durableId="1191334401">
    <w:abstractNumId w:val="42"/>
  </w:num>
  <w:num w:numId="70" w16cid:durableId="178199067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90"/>
    <w:rsid w:val="0001082A"/>
    <w:rsid w:val="00025F4C"/>
    <w:rsid w:val="00054B90"/>
    <w:rsid w:val="00065029"/>
    <w:rsid w:val="00083F41"/>
    <w:rsid w:val="00096BD5"/>
    <w:rsid w:val="000C4C20"/>
    <w:rsid w:val="000D50F6"/>
    <w:rsid w:val="000F121A"/>
    <w:rsid w:val="00112E64"/>
    <w:rsid w:val="00144176"/>
    <w:rsid w:val="00154BFF"/>
    <w:rsid w:val="00164E4E"/>
    <w:rsid w:val="00166752"/>
    <w:rsid w:val="001679DC"/>
    <w:rsid w:val="001910A9"/>
    <w:rsid w:val="00195E7D"/>
    <w:rsid w:val="00196C5A"/>
    <w:rsid w:val="001F6834"/>
    <w:rsid w:val="00201FF0"/>
    <w:rsid w:val="00214831"/>
    <w:rsid w:val="00232FDB"/>
    <w:rsid w:val="00235D24"/>
    <w:rsid w:val="002407B5"/>
    <w:rsid w:val="00256A8B"/>
    <w:rsid w:val="00266942"/>
    <w:rsid w:val="00271A78"/>
    <w:rsid w:val="002A0507"/>
    <w:rsid w:val="002D0F36"/>
    <w:rsid w:val="002F2DC8"/>
    <w:rsid w:val="00313441"/>
    <w:rsid w:val="0033179C"/>
    <w:rsid w:val="0034009F"/>
    <w:rsid w:val="00344264"/>
    <w:rsid w:val="00350782"/>
    <w:rsid w:val="003642D2"/>
    <w:rsid w:val="003A1E4A"/>
    <w:rsid w:val="003A2F9B"/>
    <w:rsid w:val="003D5F16"/>
    <w:rsid w:val="003E175F"/>
    <w:rsid w:val="004369B0"/>
    <w:rsid w:val="00444BF2"/>
    <w:rsid w:val="004505C9"/>
    <w:rsid w:val="00453669"/>
    <w:rsid w:val="004649EE"/>
    <w:rsid w:val="00477D3B"/>
    <w:rsid w:val="004814D9"/>
    <w:rsid w:val="004A0316"/>
    <w:rsid w:val="004C346A"/>
    <w:rsid w:val="004F6733"/>
    <w:rsid w:val="00500A02"/>
    <w:rsid w:val="00542087"/>
    <w:rsid w:val="005643FC"/>
    <w:rsid w:val="00571DB9"/>
    <w:rsid w:val="005722EB"/>
    <w:rsid w:val="005871FE"/>
    <w:rsid w:val="005B019D"/>
    <w:rsid w:val="005B1044"/>
    <w:rsid w:val="005B119E"/>
    <w:rsid w:val="005B1998"/>
    <w:rsid w:val="005C7556"/>
    <w:rsid w:val="005D3946"/>
    <w:rsid w:val="005E47C7"/>
    <w:rsid w:val="005E6617"/>
    <w:rsid w:val="00604470"/>
    <w:rsid w:val="00620BC4"/>
    <w:rsid w:val="006309D0"/>
    <w:rsid w:val="00645252"/>
    <w:rsid w:val="00662047"/>
    <w:rsid w:val="0066434F"/>
    <w:rsid w:val="006A658E"/>
    <w:rsid w:val="006C0E49"/>
    <w:rsid w:val="006D3D74"/>
    <w:rsid w:val="006D5CFF"/>
    <w:rsid w:val="00707589"/>
    <w:rsid w:val="007175DE"/>
    <w:rsid w:val="0073281B"/>
    <w:rsid w:val="007552B2"/>
    <w:rsid w:val="0075646D"/>
    <w:rsid w:val="007B1D55"/>
    <w:rsid w:val="007C083E"/>
    <w:rsid w:val="007C19AD"/>
    <w:rsid w:val="007D3353"/>
    <w:rsid w:val="007E46FB"/>
    <w:rsid w:val="007E63C3"/>
    <w:rsid w:val="007F6A64"/>
    <w:rsid w:val="007F7F1B"/>
    <w:rsid w:val="00802242"/>
    <w:rsid w:val="00812E07"/>
    <w:rsid w:val="0082675A"/>
    <w:rsid w:val="0083569A"/>
    <w:rsid w:val="0085286F"/>
    <w:rsid w:val="008610F0"/>
    <w:rsid w:val="00873E04"/>
    <w:rsid w:val="008A19D5"/>
    <w:rsid w:val="008C625E"/>
    <w:rsid w:val="008F6AE8"/>
    <w:rsid w:val="0090207D"/>
    <w:rsid w:val="0091630F"/>
    <w:rsid w:val="009305DD"/>
    <w:rsid w:val="00931EDF"/>
    <w:rsid w:val="00933F79"/>
    <w:rsid w:val="009373D9"/>
    <w:rsid w:val="009804E8"/>
    <w:rsid w:val="009C0D22"/>
    <w:rsid w:val="009D0E98"/>
    <w:rsid w:val="009F4328"/>
    <w:rsid w:val="00A404FF"/>
    <w:rsid w:val="00A7039E"/>
    <w:rsid w:val="00A73F66"/>
    <w:rsid w:val="00A9204E"/>
    <w:rsid w:val="00AC016F"/>
    <w:rsid w:val="00AE7746"/>
    <w:rsid w:val="00AF0C9D"/>
    <w:rsid w:val="00AF4D47"/>
    <w:rsid w:val="00AF5FB9"/>
    <w:rsid w:val="00B01FA9"/>
    <w:rsid w:val="00B27CA4"/>
    <w:rsid w:val="00B460AC"/>
    <w:rsid w:val="00B77C19"/>
    <w:rsid w:val="00B90760"/>
    <w:rsid w:val="00BA7199"/>
    <w:rsid w:val="00BB59ED"/>
    <w:rsid w:val="00BD3DA8"/>
    <w:rsid w:val="00BD4E78"/>
    <w:rsid w:val="00BE12C1"/>
    <w:rsid w:val="00BF4C08"/>
    <w:rsid w:val="00C00082"/>
    <w:rsid w:val="00C340F5"/>
    <w:rsid w:val="00C516F0"/>
    <w:rsid w:val="00C657CD"/>
    <w:rsid w:val="00C75AD4"/>
    <w:rsid w:val="00CC7A7C"/>
    <w:rsid w:val="00CE1066"/>
    <w:rsid w:val="00CE2E86"/>
    <w:rsid w:val="00CF0601"/>
    <w:rsid w:val="00CF072D"/>
    <w:rsid w:val="00CF156F"/>
    <w:rsid w:val="00D25FB1"/>
    <w:rsid w:val="00D35A75"/>
    <w:rsid w:val="00D37F5A"/>
    <w:rsid w:val="00D41B51"/>
    <w:rsid w:val="00D46B32"/>
    <w:rsid w:val="00D9156B"/>
    <w:rsid w:val="00D933DE"/>
    <w:rsid w:val="00DA3DEE"/>
    <w:rsid w:val="00DA4949"/>
    <w:rsid w:val="00DB167E"/>
    <w:rsid w:val="00DB6EAE"/>
    <w:rsid w:val="00DD5AC4"/>
    <w:rsid w:val="00DF6670"/>
    <w:rsid w:val="00E00D86"/>
    <w:rsid w:val="00E03FFC"/>
    <w:rsid w:val="00E0478A"/>
    <w:rsid w:val="00E15AE5"/>
    <w:rsid w:val="00E32EF7"/>
    <w:rsid w:val="00E47E84"/>
    <w:rsid w:val="00E5263D"/>
    <w:rsid w:val="00E83F31"/>
    <w:rsid w:val="00E95393"/>
    <w:rsid w:val="00EB2A63"/>
    <w:rsid w:val="00EC0CA2"/>
    <w:rsid w:val="00EC3EBF"/>
    <w:rsid w:val="00ED2A9D"/>
    <w:rsid w:val="00EE3756"/>
    <w:rsid w:val="00F055E2"/>
    <w:rsid w:val="00F21E13"/>
    <w:rsid w:val="00F230AC"/>
    <w:rsid w:val="00F50628"/>
    <w:rsid w:val="00F7100C"/>
    <w:rsid w:val="00FB3C36"/>
    <w:rsid w:val="00FD0012"/>
    <w:rsid w:val="00FD605E"/>
    <w:rsid w:val="00FD676C"/>
    <w:rsid w:val="00FF13D4"/>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521B"/>
  <w15:chartTrackingRefBased/>
  <w15:docId w15:val="{237FCEEC-D585-437C-83E1-2A03E724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B90"/>
  </w:style>
  <w:style w:type="paragraph" w:styleId="Heading1">
    <w:name w:val="heading 1"/>
    <w:basedOn w:val="Normal"/>
    <w:next w:val="Normal"/>
    <w:link w:val="Heading1Char"/>
    <w:uiPriority w:val="9"/>
    <w:qFormat/>
    <w:rsid w:val="00054B9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54B9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54B9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054B9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054B9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054B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54B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054B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054B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B9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54B9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54B9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054B9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rsid w:val="00054B90"/>
    <w:rPr>
      <w:rFonts w:eastAsiaTheme="majorEastAsia" w:cstheme="majorBidi"/>
      <w:color w:val="2E74B5" w:themeColor="accent1" w:themeShade="BF"/>
    </w:rPr>
  </w:style>
  <w:style w:type="character" w:customStyle="1" w:styleId="Heading6Char">
    <w:name w:val="Heading 6 Char"/>
    <w:basedOn w:val="DefaultParagraphFont"/>
    <w:link w:val="Heading6"/>
    <w:uiPriority w:val="9"/>
    <w:rsid w:val="00054B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054B90"/>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054B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054B90"/>
    <w:rPr>
      <w:rFonts w:eastAsiaTheme="majorEastAsia" w:cstheme="majorBidi"/>
      <w:color w:val="272727" w:themeColor="text1" w:themeTint="D8"/>
    </w:rPr>
  </w:style>
  <w:style w:type="paragraph" w:styleId="Title">
    <w:name w:val="Title"/>
    <w:basedOn w:val="Normal"/>
    <w:next w:val="Normal"/>
    <w:link w:val="TitleChar"/>
    <w:uiPriority w:val="10"/>
    <w:qFormat/>
    <w:rsid w:val="00054B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B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B90"/>
    <w:rPr>
      <w:rFonts w:eastAsiaTheme="majorEastAsia" w:cstheme="majorBidi"/>
      <w:color w:val="595959" w:themeColor="text1" w:themeTint="A6"/>
      <w:spacing w:val="15"/>
      <w:sz w:val="28"/>
      <w:szCs w:val="28"/>
    </w:rPr>
  </w:style>
  <w:style w:type="character" w:styleId="SubtleEmphasis">
    <w:name w:val="Subtle Emphasis"/>
    <w:basedOn w:val="DefaultParagraphFont"/>
    <w:uiPriority w:val="19"/>
    <w:qFormat/>
    <w:rsid w:val="00054B90"/>
    <w:rPr>
      <w:i/>
      <w:iCs/>
      <w:color w:val="404040" w:themeColor="text1" w:themeTint="BF"/>
    </w:rPr>
  </w:style>
  <w:style w:type="character" w:styleId="Emphasis">
    <w:name w:val="Emphasis"/>
    <w:basedOn w:val="DefaultParagraphFont"/>
    <w:uiPriority w:val="20"/>
    <w:qFormat/>
    <w:rsid w:val="00054B90"/>
    <w:rPr>
      <w:i/>
      <w:iCs/>
    </w:rPr>
  </w:style>
  <w:style w:type="character" w:styleId="IntenseEmphasis">
    <w:name w:val="Intense Emphasis"/>
    <w:basedOn w:val="DefaultParagraphFont"/>
    <w:uiPriority w:val="21"/>
    <w:qFormat/>
    <w:rsid w:val="00054B90"/>
    <w:rPr>
      <w:i/>
      <w:iCs/>
      <w:color w:val="2E74B5" w:themeColor="accent1" w:themeShade="BF"/>
    </w:rPr>
  </w:style>
  <w:style w:type="character" w:styleId="Strong">
    <w:name w:val="Strong"/>
    <w:basedOn w:val="DefaultParagraphFont"/>
    <w:uiPriority w:val="22"/>
    <w:qFormat/>
    <w:rsid w:val="00054B90"/>
    <w:rPr>
      <w:b/>
      <w:bCs/>
    </w:rPr>
  </w:style>
  <w:style w:type="paragraph" w:styleId="Quote">
    <w:name w:val="Quote"/>
    <w:basedOn w:val="Normal"/>
    <w:next w:val="Normal"/>
    <w:link w:val="QuoteChar"/>
    <w:uiPriority w:val="29"/>
    <w:qFormat/>
    <w:rsid w:val="00054B90"/>
    <w:pPr>
      <w:spacing w:before="160"/>
      <w:jc w:val="center"/>
    </w:pPr>
    <w:rPr>
      <w:i/>
      <w:iCs/>
      <w:color w:val="404040" w:themeColor="text1" w:themeTint="BF"/>
    </w:rPr>
  </w:style>
  <w:style w:type="character" w:customStyle="1" w:styleId="QuoteChar">
    <w:name w:val="Quote Char"/>
    <w:basedOn w:val="DefaultParagraphFont"/>
    <w:link w:val="Quote"/>
    <w:uiPriority w:val="29"/>
    <w:rsid w:val="00054B90"/>
    <w:rPr>
      <w:i/>
      <w:iCs/>
      <w:color w:val="404040" w:themeColor="text1" w:themeTint="BF"/>
    </w:rPr>
  </w:style>
  <w:style w:type="paragraph" w:styleId="IntenseQuote">
    <w:name w:val="Intense Quote"/>
    <w:basedOn w:val="Normal"/>
    <w:next w:val="Normal"/>
    <w:link w:val="IntenseQuoteChar"/>
    <w:uiPriority w:val="30"/>
    <w:qFormat/>
    <w:rsid w:val="00054B9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54B90"/>
    <w:rPr>
      <w:i/>
      <w:iCs/>
      <w:color w:val="2E74B5" w:themeColor="accent1" w:themeShade="BF"/>
    </w:rPr>
  </w:style>
  <w:style w:type="character" w:styleId="SubtleReference">
    <w:name w:val="Subtle Reference"/>
    <w:basedOn w:val="DefaultParagraphFont"/>
    <w:uiPriority w:val="31"/>
    <w:qFormat/>
    <w:rsid w:val="00054B90"/>
    <w:rPr>
      <w:smallCaps/>
      <w:color w:val="5A5A5A" w:themeColor="text1" w:themeTint="A5"/>
    </w:rPr>
  </w:style>
  <w:style w:type="character" w:styleId="IntenseReference">
    <w:name w:val="Intense Reference"/>
    <w:basedOn w:val="DefaultParagraphFont"/>
    <w:uiPriority w:val="32"/>
    <w:qFormat/>
    <w:rsid w:val="00054B90"/>
    <w:rPr>
      <w:b/>
      <w:bCs/>
      <w:smallCaps/>
      <w:color w:val="2E74B5" w:themeColor="accent1" w:themeShade="BF"/>
      <w:spacing w:val="5"/>
    </w:rPr>
  </w:style>
  <w:style w:type="character" w:styleId="BookTitle">
    <w:name w:val="Book Title"/>
    <w:basedOn w:val="DefaultParagraphFont"/>
    <w:uiPriority w:val="33"/>
    <w:qFormat/>
    <w:rsid w:val="00054B90"/>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054B9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054B90"/>
    <w:pPr>
      <w:ind w:left="720"/>
      <w:contextualSpacing/>
    </w:pPr>
  </w:style>
  <w:style w:type="paragraph" w:styleId="NoSpacing">
    <w:name w:val="No Spacing"/>
    <w:uiPriority w:val="1"/>
    <w:qFormat/>
    <w:rsid w:val="00054B90"/>
    <w:pPr>
      <w:spacing w:after="0" w:line="240" w:lineRule="auto"/>
    </w:pPr>
  </w:style>
  <w:style w:type="paragraph" w:styleId="TOCHeading">
    <w:name w:val="TOC Heading"/>
    <w:basedOn w:val="Heading1"/>
    <w:next w:val="Normal"/>
    <w:uiPriority w:val="39"/>
    <w:semiHidden/>
    <w:unhideWhenUsed/>
    <w:qFormat/>
    <w:rsid w:val="00054B90"/>
    <w:pPr>
      <w:spacing w:before="240" w:after="0"/>
      <w:outlineLvl w:val="9"/>
    </w:pPr>
    <w:rPr>
      <w:sz w:val="32"/>
      <w:szCs w:val="32"/>
    </w:rPr>
  </w:style>
  <w:style w:type="paragraph" w:styleId="ListBullet">
    <w:name w:val="List Bullet"/>
    <w:basedOn w:val="Normal"/>
    <w:uiPriority w:val="99"/>
    <w:unhideWhenUsed/>
    <w:rsid w:val="00CF07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77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ha\AppData\Local\Microsoft\Office\16.0\DTS\en-IN%7bABF0E1C1-6CFF-4348-B3E6-0C882093D5FA%7d\%7b50CF40A5-35CE-4C1B-8A9F-BECCDB9716F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{50CF40A5-35CE-4C1B-8A9F-BECCDB9716FB}tf02786999_win32.dotx</Template>
  <TotalTime>2</TotalTime>
  <Pages>1</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Parmar</dc:creator>
  <cp:keywords/>
  <dc:description/>
  <cp:lastModifiedBy>Kushal Parmar</cp:lastModifiedBy>
  <cp:revision>2</cp:revision>
  <dcterms:created xsi:type="dcterms:W3CDTF">2024-06-26T10:42:00Z</dcterms:created>
  <dcterms:modified xsi:type="dcterms:W3CDTF">2024-06-26T10:42:00Z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